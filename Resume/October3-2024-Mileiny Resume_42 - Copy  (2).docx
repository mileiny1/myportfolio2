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kn-mlo9top-section"/>
        <w:tblW w:w="0" w:type="auto"/>
        <w:tblCellSpacing w:w="0" w:type="dxa"/>
        <w:tblLayout w:type="fixed"/>
        <w:tblCellMar>
          <w:left w:w="0" w:type="dxa"/>
          <w:right w:w="0" w:type="dxa"/>
        </w:tblCellMar>
        <w:tblLook w:val="05E0" w:firstRow="1" w:lastRow="1" w:firstColumn="1" w:lastColumn="1" w:noHBand="0" w:noVBand="1"/>
      </w:tblPr>
      <w:tblGrid>
        <w:gridCol w:w="340"/>
        <w:gridCol w:w="3640"/>
        <w:gridCol w:w="340"/>
        <w:gridCol w:w="340"/>
        <w:gridCol w:w="7160"/>
        <w:gridCol w:w="420"/>
      </w:tblGrid>
      <w:tr w:rsidR="00624110" w14:paraId="3753864A" w14:textId="77777777" w:rsidTr="00CB2B26">
        <w:trPr>
          <w:tblCellSpacing w:w="0" w:type="dxa"/>
        </w:trPr>
        <w:tc>
          <w:tcPr>
            <w:tcW w:w="340" w:type="dxa"/>
            <w:tcMar>
              <w:top w:w="0" w:type="dxa"/>
              <w:left w:w="0" w:type="dxa"/>
              <w:bottom w:w="0" w:type="dxa"/>
              <w:right w:w="0" w:type="dxa"/>
            </w:tcMar>
            <w:vAlign w:val="bottom"/>
            <w:hideMark/>
          </w:tcPr>
          <w:p w14:paraId="6533E1A1" w14:textId="3E73A371" w:rsidR="00624110" w:rsidRPr="005A61C3" w:rsidRDefault="002B3695">
            <w:pPr>
              <w:rPr>
                <w:rFonts w:ascii="Catamaran" w:eastAsia="Catamaran" w:hAnsi="Catamaran" w:cs="Catamaran"/>
                <w:color w:val="FFFFFF" w:themeColor="background1"/>
                <w:sz w:val="20"/>
                <w:szCs w:val="20"/>
              </w:rPr>
            </w:pPr>
            <w:r>
              <w:rPr>
                <w:noProof/>
                <w:color w:val="FFFFFF" w:themeColor="background1"/>
                <w:sz w:val="20"/>
                <w:szCs w:val="20"/>
              </w:rPr>
              <mc:AlternateContent>
                <mc:Choice Requires="wps">
                  <w:drawing>
                    <wp:anchor distT="0" distB="0" distL="114300" distR="114300" simplePos="0" relativeHeight="251657728" behindDoc="1" locked="0" layoutInCell="0" allowOverlap="1" wp14:anchorId="11485B8F" wp14:editId="4B66B67C">
                      <wp:simplePos x="0" y="0"/>
                      <wp:positionH relativeFrom="page">
                        <wp:posOffset>0</wp:posOffset>
                      </wp:positionH>
                      <wp:positionV relativeFrom="page">
                        <wp:posOffset>0</wp:posOffset>
                      </wp:positionV>
                      <wp:extent cx="2743200" cy="10058400"/>
                      <wp:effectExtent l="0" t="0" r="0" b="0"/>
                      <wp:wrapNone/>
                      <wp:docPr id="1485074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058400"/>
                              </a:xfrm>
                              <a:prstGeom prst="rect">
                                <a:avLst/>
                              </a:prstGeom>
                              <a:solidFill>
                                <a:srgbClr val="0077C0"/>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B7550" id="Rectangle 2" o:spid="_x0000_s1026" style="position:absolute;margin-left:0;margin-top:0;width:3in;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" o:allowincell="f" fillcolor="#0077c0" stroked="f">
                      <w10:wrap anchorx="page" anchory="page"/>
                    </v:rect>
                  </w:pict>
                </mc:Fallback>
              </mc:AlternateContent>
            </w:r>
          </w:p>
        </w:tc>
        <w:tc>
          <w:tcPr>
            <w:tcW w:w="3640" w:type="dxa"/>
            <w:tcMar>
              <w:top w:w="0" w:type="dxa"/>
              <w:left w:w="0" w:type="dxa"/>
              <w:bottom w:w="0" w:type="dxa"/>
              <w:right w:w="0" w:type="dxa"/>
            </w:tcMar>
            <w:hideMark/>
          </w:tcPr>
          <w:p w14:paraId="16C4BFF5" w14:textId="01229421" w:rsidR="00624110" w:rsidRPr="005A61C3" w:rsidRDefault="00D60EE5" w:rsidP="00391345">
            <w:pPr>
              <w:pStyle w:val="skn-mlo9name"/>
              <w:rPr>
                <w:rStyle w:val="documenttop-sectionleft-box"/>
                <w:rFonts w:asciiTheme="majorHAnsi" w:hAnsiTheme="majorHAnsi" w:cstheme="majorHAnsi"/>
                <w:b/>
                <w:bCs/>
                <w:color w:val="FFFFFF" w:themeColor="background1"/>
                <w:sz w:val="28"/>
                <w:szCs w:val="28"/>
              </w:rPr>
            </w:pPr>
            <w:r w:rsidRPr="005A61C3">
              <w:rPr>
                <w:rStyle w:val="span"/>
                <w:rFonts w:asciiTheme="majorHAnsi" w:hAnsiTheme="majorHAnsi" w:cstheme="majorHAnsi"/>
                <w:b/>
                <w:bCs/>
                <w:color w:val="FFFFFF" w:themeColor="background1"/>
                <w:sz w:val="28"/>
                <w:szCs w:val="28"/>
              </w:rPr>
              <w:t>Mileiny Nolasco</w:t>
            </w:r>
            <w:r w:rsidR="00391345" w:rsidRPr="005A61C3">
              <w:rPr>
                <w:rStyle w:val="span"/>
                <w:rFonts w:asciiTheme="majorHAnsi" w:hAnsiTheme="majorHAnsi" w:cstheme="majorHAnsi"/>
                <w:b/>
                <w:bCs/>
                <w:color w:val="FFFFFF" w:themeColor="background1"/>
                <w:sz w:val="28"/>
                <w:szCs w:val="28"/>
              </w:rPr>
              <w:t xml:space="preserve"> </w:t>
            </w:r>
            <w:r w:rsidRPr="005A61C3">
              <w:rPr>
                <w:rStyle w:val="documenttop-sectionleft-box"/>
                <w:rFonts w:asciiTheme="majorHAnsi" w:hAnsiTheme="majorHAnsi" w:cstheme="majorHAnsi"/>
                <w:b/>
                <w:bCs/>
                <w:color w:val="FFFFFF" w:themeColor="background1"/>
                <w:sz w:val="20"/>
                <w:szCs w:val="20"/>
              </w:rPr>
              <w:t>Contact</w:t>
            </w:r>
          </w:p>
          <w:p w14:paraId="1504D919" w14:textId="77777777" w:rsidR="00624110" w:rsidRPr="005A61C3" w:rsidRDefault="00624110">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tbl>
            <w:tblPr>
              <w:tblStyle w:val="skn-mlo9icon-row"/>
              <w:tblW w:w="0" w:type="auto"/>
              <w:tblCellSpacing w:w="0" w:type="dxa"/>
              <w:tblLayout w:type="fixed"/>
              <w:tblCellMar>
                <w:left w:w="0" w:type="dxa"/>
                <w:right w:w="0" w:type="dxa"/>
              </w:tblCellMar>
              <w:tblLook w:val="05E0" w:firstRow="1" w:lastRow="1" w:firstColumn="1" w:lastColumn="1" w:noHBand="0" w:noVBand="1"/>
            </w:tblPr>
            <w:tblGrid>
              <w:gridCol w:w="552"/>
              <w:gridCol w:w="3088"/>
            </w:tblGrid>
            <w:tr w:rsidR="005A61C3" w:rsidRPr="005A61C3" w14:paraId="1F62E66F" w14:textId="77777777">
              <w:trPr>
                <w:trHeight w:val="360"/>
                <w:tblCellSpacing w:w="0" w:type="dxa"/>
              </w:trPr>
              <w:tc>
                <w:tcPr>
                  <w:tcW w:w="580" w:type="dxa"/>
                  <w:tcMar>
                    <w:top w:w="0" w:type="dxa"/>
                    <w:left w:w="0" w:type="dxa"/>
                    <w:bottom w:w="200" w:type="dxa"/>
                    <w:right w:w="0" w:type="dxa"/>
                  </w:tcMar>
                  <w:hideMark/>
                </w:tcPr>
                <w:p w14:paraId="7609454F" w14:textId="77777777" w:rsidR="00624110" w:rsidRPr="005A61C3" w:rsidRDefault="006F5658">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1FED4136" wp14:editId="6BEB7A4C">
                        <wp:extent cx="229101" cy="229235"/>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5CB4CE80" w14:textId="77777777" w:rsidR="00624110" w:rsidRPr="005A61C3" w:rsidRDefault="006F5658">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347-596-9308</w:t>
                  </w:r>
                  <w:r w:rsidRPr="005A61C3">
                    <w:rPr>
                      <w:rStyle w:val="skn-mlo9ico-txt"/>
                      <w:rFonts w:asciiTheme="majorHAnsi" w:eastAsia="Catamaran" w:hAnsiTheme="majorHAnsi" w:cstheme="majorHAnsi"/>
                      <w:i/>
                      <w:iCs/>
                      <w:color w:val="FFFFFF" w:themeColor="background1"/>
                      <w:sz w:val="20"/>
                      <w:szCs w:val="20"/>
                    </w:rPr>
                    <w:t xml:space="preserve"> </w:t>
                  </w:r>
                </w:p>
              </w:tc>
            </w:tr>
          </w:tbl>
          <w:p w14:paraId="302EF350" w14:textId="77777777" w:rsidR="00624110" w:rsidRPr="005A61C3" w:rsidRDefault="00624110">
            <w:pPr>
              <w:rPr>
                <w:rFonts w:asciiTheme="majorHAnsi" w:hAnsiTheme="majorHAnsi" w:cstheme="majorHAnsi"/>
                <w:i/>
                <w:iCs/>
                <w:vanish/>
                <w:color w:val="FFFFFF" w:themeColor="background1"/>
                <w:sz w:val="20"/>
                <w:szCs w:val="20"/>
              </w:rPr>
            </w:pPr>
          </w:p>
          <w:tbl>
            <w:tblPr>
              <w:tblStyle w:val="skn-mlo9icon-row"/>
              <w:tblW w:w="0" w:type="auto"/>
              <w:tblCellSpacing w:w="0" w:type="dxa"/>
              <w:tblLayout w:type="fixed"/>
              <w:tblCellMar>
                <w:left w:w="0" w:type="dxa"/>
                <w:right w:w="0" w:type="dxa"/>
              </w:tblCellMar>
              <w:tblLook w:val="05E0" w:firstRow="1" w:lastRow="1" w:firstColumn="1" w:lastColumn="1" w:noHBand="0" w:noVBand="1"/>
            </w:tblPr>
            <w:tblGrid>
              <w:gridCol w:w="502"/>
              <w:gridCol w:w="3138"/>
            </w:tblGrid>
            <w:tr w:rsidR="005A61C3" w:rsidRPr="005A61C3" w14:paraId="71BBB093" w14:textId="77777777">
              <w:trPr>
                <w:trHeight w:val="360"/>
                <w:tblCellSpacing w:w="0" w:type="dxa"/>
              </w:trPr>
              <w:tc>
                <w:tcPr>
                  <w:tcW w:w="580" w:type="dxa"/>
                  <w:tcMar>
                    <w:top w:w="0" w:type="dxa"/>
                    <w:left w:w="0" w:type="dxa"/>
                    <w:bottom w:w="200" w:type="dxa"/>
                    <w:right w:w="0" w:type="dxa"/>
                  </w:tcMar>
                  <w:hideMark/>
                </w:tcPr>
                <w:p w14:paraId="14390661" w14:textId="77777777" w:rsidR="00624110" w:rsidRPr="005A61C3" w:rsidRDefault="006F5658">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43BFB2F7" wp14:editId="2C41833A">
                        <wp:extent cx="229101" cy="22923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8"/>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6AB66132" w14:textId="77777777" w:rsidR="00624110" w:rsidRPr="005A61C3" w:rsidRDefault="006F5658">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mileinygreys@gmail.com</w:t>
                  </w:r>
                </w:p>
              </w:tc>
            </w:tr>
          </w:tbl>
          <w:p w14:paraId="4871E971" w14:textId="77777777" w:rsidR="00624110" w:rsidRPr="005A61C3" w:rsidRDefault="00624110">
            <w:pPr>
              <w:rPr>
                <w:rFonts w:asciiTheme="majorHAnsi" w:hAnsiTheme="majorHAnsi" w:cstheme="majorHAnsi"/>
                <w:i/>
                <w:iCs/>
                <w:vanish/>
                <w:color w:val="FFFFFF" w:themeColor="background1"/>
                <w:sz w:val="20"/>
                <w:szCs w:val="20"/>
              </w:rPr>
            </w:pPr>
          </w:p>
          <w:tbl>
            <w:tblPr>
              <w:tblStyle w:val="skn-mlo9icon-rownth-last-child1"/>
              <w:tblW w:w="0" w:type="auto"/>
              <w:tblCellSpacing w:w="0" w:type="dxa"/>
              <w:tblLayout w:type="fixed"/>
              <w:tblCellMar>
                <w:left w:w="0" w:type="dxa"/>
                <w:right w:w="0" w:type="dxa"/>
              </w:tblCellMar>
              <w:tblLook w:val="05E0" w:firstRow="1" w:lastRow="1" w:firstColumn="1" w:lastColumn="1" w:noHBand="0" w:noVBand="1"/>
            </w:tblPr>
            <w:tblGrid>
              <w:gridCol w:w="550"/>
              <w:gridCol w:w="3090"/>
            </w:tblGrid>
            <w:tr w:rsidR="005A61C3" w:rsidRPr="005A61C3" w14:paraId="0FCEC717" w14:textId="77777777">
              <w:trPr>
                <w:trHeight w:val="360"/>
                <w:tblCellSpacing w:w="0" w:type="dxa"/>
              </w:trPr>
              <w:tc>
                <w:tcPr>
                  <w:tcW w:w="580" w:type="dxa"/>
                  <w:tcMar>
                    <w:top w:w="0" w:type="dxa"/>
                    <w:left w:w="0" w:type="dxa"/>
                    <w:bottom w:w="200" w:type="dxa"/>
                    <w:right w:w="0" w:type="dxa"/>
                  </w:tcMar>
                  <w:hideMark/>
                </w:tcPr>
                <w:p w14:paraId="55157F92" w14:textId="77777777" w:rsidR="00624110" w:rsidRPr="005A61C3" w:rsidRDefault="006F5658">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68540536" wp14:editId="7A58CAD8">
                        <wp:extent cx="229101" cy="229235"/>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9"/>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34CBF6FB" w14:textId="77777777" w:rsidR="00624110" w:rsidRPr="005A61C3" w:rsidRDefault="006F5658">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Bronx,</w:t>
                  </w:r>
                  <w:r w:rsidRPr="005A61C3">
                    <w:rPr>
                      <w:rStyle w:val="skn-mlo9ico-txt"/>
                      <w:rFonts w:asciiTheme="majorHAnsi" w:eastAsia="Catamaran" w:hAnsiTheme="majorHAnsi" w:cstheme="majorHAnsi"/>
                      <w:i/>
                      <w:iCs/>
                      <w:color w:val="FFFFFF" w:themeColor="background1"/>
                      <w:sz w:val="20"/>
                      <w:szCs w:val="20"/>
                    </w:rPr>
                    <w:t xml:space="preserve"> </w:t>
                  </w:r>
                  <w:r w:rsidRPr="005A61C3">
                    <w:rPr>
                      <w:rStyle w:val="span"/>
                      <w:rFonts w:asciiTheme="majorHAnsi" w:eastAsia="Catamaran" w:hAnsiTheme="majorHAnsi" w:cstheme="majorHAnsi"/>
                      <w:i/>
                      <w:iCs/>
                      <w:color w:val="FFFFFF" w:themeColor="background1"/>
                      <w:sz w:val="20"/>
                      <w:szCs w:val="20"/>
                    </w:rPr>
                    <w:t>NY</w:t>
                  </w:r>
                  <w:r w:rsidRPr="005A61C3">
                    <w:rPr>
                      <w:rStyle w:val="skn-mlo9ico-txt"/>
                      <w:rFonts w:asciiTheme="majorHAnsi" w:eastAsia="Catamaran" w:hAnsiTheme="majorHAnsi" w:cstheme="majorHAnsi"/>
                      <w:i/>
                      <w:iCs/>
                      <w:color w:val="FFFFFF" w:themeColor="background1"/>
                      <w:sz w:val="20"/>
                      <w:szCs w:val="20"/>
                    </w:rPr>
                    <w:t xml:space="preserve"> </w:t>
                  </w:r>
                  <w:r w:rsidRPr="005A61C3">
                    <w:rPr>
                      <w:rStyle w:val="span"/>
                      <w:rFonts w:asciiTheme="majorHAnsi" w:eastAsia="Catamaran" w:hAnsiTheme="majorHAnsi" w:cstheme="majorHAnsi"/>
                      <w:i/>
                      <w:iCs/>
                      <w:color w:val="FFFFFF" w:themeColor="background1"/>
                      <w:sz w:val="20"/>
                      <w:szCs w:val="20"/>
                    </w:rPr>
                    <w:t>10456</w:t>
                  </w:r>
                </w:p>
              </w:tc>
            </w:tr>
          </w:tbl>
          <w:p w14:paraId="0AB870E9" w14:textId="77777777" w:rsidR="00624110" w:rsidRPr="005A61C3" w:rsidRDefault="006F5658">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Skills</w:t>
            </w:r>
          </w:p>
          <w:p w14:paraId="60D04CEB" w14:textId="77777777" w:rsidR="00624110" w:rsidRPr="005A61C3" w:rsidRDefault="00624110">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45282133" w14:textId="77777777" w:rsidR="00AA0951" w:rsidRPr="005A61C3" w:rsidRDefault="00AA0951" w:rsidP="00AA0951">
            <w:pPr>
              <w:pStyle w:val="documenttop-sectionleft-boxsectionhilt-secpara-containerparagraph-leftpaddingcell"/>
              <w:spacing w:line="280" w:lineRule="atLeast"/>
              <w:jc w:val="both"/>
              <w:rPr>
                <w:rStyle w:val="documenttop-sectionleft-box"/>
                <w:rFonts w:asciiTheme="majorHAnsi" w:eastAsia="Catamaran" w:hAnsiTheme="majorHAnsi" w:cstheme="majorHAnsi"/>
                <w:color w:val="FFFFFF" w:themeColor="background1"/>
                <w:sz w:val="20"/>
                <w:szCs w:val="20"/>
              </w:rPr>
            </w:pPr>
          </w:p>
          <w:p w14:paraId="72F925DA" w14:textId="77777777" w:rsidR="00AA0951" w:rsidRPr="005A61C3" w:rsidRDefault="00AA0951" w:rsidP="008B6736">
            <w:pPr>
              <w:pStyle w:val="p"/>
              <w:spacing w:line="280" w:lineRule="atLeast"/>
              <w:jc w:val="both"/>
              <w:rPr>
                <w:rStyle w:val="span"/>
                <w:rFonts w:asciiTheme="majorHAnsi" w:eastAsia="Catamaran" w:hAnsiTheme="majorHAnsi" w:cstheme="majorHAnsi"/>
                <w:color w:val="FFFFFF" w:themeColor="background1"/>
                <w:sz w:val="20"/>
                <w:szCs w:val="20"/>
              </w:rPr>
            </w:pPr>
          </w:p>
          <w:p w14:paraId="26FCADCE"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Microsoft Office proficiency: Word, Excel, PowerPoint, and Access.</w:t>
            </w:r>
          </w:p>
          <w:p w14:paraId="46A48B15" w14:textId="57AC9A2B"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Experience with Visual Basic, Dreamweaver, Photoshop, CSS, HTML, Java, Python.</w:t>
            </w:r>
          </w:p>
          <w:p w14:paraId="317876E7"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Strong hardware troubleshooting and maintenance skills.</w:t>
            </w:r>
          </w:p>
          <w:p w14:paraId="75764053"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Advanced software expertise across various platforms.</w:t>
            </w:r>
          </w:p>
          <w:p w14:paraId="548EAA22"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Networking knowledge, including setup, management, and troubleshooting.</w:t>
            </w:r>
          </w:p>
          <w:p w14:paraId="0021CF78"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Proficient in Windows OS.</w:t>
            </w:r>
          </w:p>
          <w:p w14:paraId="2C20DE66"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Skilled in Linux systems.</w:t>
            </w:r>
          </w:p>
          <w:p w14:paraId="35106139" w14:textId="77777777" w:rsidR="00AA0951" w:rsidRPr="005A61C3" w:rsidRDefault="00AA0951" w:rsidP="008B6736">
            <w:pPr>
              <w:pStyle w:val="p"/>
              <w:numPr>
                <w:ilvl w:val="0"/>
                <w:numId w:val="5"/>
              </w:numPr>
              <w:spacing w:line="280" w:lineRule="atLeast"/>
              <w:jc w:val="both"/>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Familiar with macOS.</w:t>
            </w:r>
          </w:p>
          <w:p w14:paraId="09415BC3" w14:textId="4C38E9D2" w:rsidR="00225D82" w:rsidRPr="005A61C3" w:rsidRDefault="00391345" w:rsidP="00225D82">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Certificates</w:t>
            </w:r>
          </w:p>
          <w:p w14:paraId="2B6A05BB" w14:textId="77777777" w:rsidR="00225D82" w:rsidRPr="005A61C3" w:rsidRDefault="00225D82" w:rsidP="00225D82">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742B44E4" w14:textId="6C9D2D82"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color w:val="FFFFFF" w:themeColor="background1"/>
                <w:sz w:val="20"/>
                <w:szCs w:val="20"/>
              </w:rPr>
              <w:t>*</w:t>
            </w:r>
            <w:r w:rsidRPr="005A61C3">
              <w:rPr>
                <w:rStyle w:val="span"/>
                <w:rFonts w:asciiTheme="majorHAnsi" w:eastAsia="Catamaran" w:hAnsiTheme="majorHAnsi" w:cstheme="majorHAnsi"/>
                <w:i/>
                <w:iCs/>
                <w:color w:val="FFFFFF" w:themeColor="background1"/>
                <w:sz w:val="20"/>
                <w:szCs w:val="20"/>
              </w:rPr>
              <w:t>Certified HTML Developer ,Dec11, 23</w:t>
            </w:r>
          </w:p>
          <w:p w14:paraId="3AFECBD9" w14:textId="2BD61CD5"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CSS Developer ,Dec11, 23</w:t>
            </w:r>
          </w:p>
          <w:p w14:paraId="5BDF28C2" w14:textId="236B34B5"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 xml:space="preserve"> *Certified Java Developer, May 17,24</w:t>
            </w:r>
          </w:p>
          <w:p w14:paraId="1B2B8E05" w14:textId="239736C9"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Python Developer ,May 18, 24</w:t>
            </w:r>
          </w:p>
          <w:p w14:paraId="21402B47" w14:textId="38C12CA3" w:rsidR="00225D82" w:rsidRPr="005A61C3" w:rsidRDefault="00391345" w:rsidP="00391345">
            <w:pPr>
              <w:pStyle w:val="p"/>
              <w:spacing w:line="280" w:lineRule="atLeast"/>
              <w:jc w:val="both"/>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COMPTIA A+ , July 27, 24</w:t>
            </w:r>
          </w:p>
          <w:p w14:paraId="0253B5DD" w14:textId="77777777" w:rsidR="00BD0AA1" w:rsidRPr="005A61C3" w:rsidRDefault="00BD0AA1" w:rsidP="00391345">
            <w:pPr>
              <w:pStyle w:val="skn-mlo9sectiontitle"/>
              <w:spacing w:before="280"/>
              <w:rPr>
                <w:rStyle w:val="documenttop-sectionleft-box"/>
                <w:rFonts w:asciiTheme="majorHAnsi" w:hAnsiTheme="majorHAnsi" w:cstheme="majorHAnsi"/>
                <w:color w:val="FFFFFF" w:themeColor="background1"/>
                <w:sz w:val="20"/>
                <w:szCs w:val="20"/>
              </w:rPr>
            </w:pPr>
          </w:p>
          <w:p w14:paraId="144EE0C9" w14:textId="65DA49F2" w:rsidR="00391345" w:rsidRPr="005A61C3" w:rsidRDefault="00391345" w:rsidP="00391345">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LinkedIn</w:t>
            </w:r>
          </w:p>
          <w:p w14:paraId="31123319" w14:textId="77777777" w:rsidR="00391345" w:rsidRPr="005A61C3" w:rsidRDefault="00391345" w:rsidP="00391345">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1740F7C6" w14:textId="7AEA276A" w:rsidR="00391345" w:rsidRPr="005A61C3" w:rsidRDefault="00AC4012" w:rsidP="00391345">
            <w:pPr>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linkedin.com/in/mileiny-nolasco-4ab943328</w:t>
            </w:r>
          </w:p>
          <w:p w14:paraId="1A0EF6F7" w14:textId="0400C48E" w:rsidR="00391345" w:rsidRPr="005A61C3" w:rsidRDefault="00391345" w:rsidP="00391345">
            <w:pPr>
              <w:rPr>
                <w:rFonts w:eastAsia="Catamaran"/>
                <w:color w:val="FFFFFF" w:themeColor="background1"/>
                <w:sz w:val="20"/>
                <w:szCs w:val="20"/>
              </w:rPr>
            </w:pPr>
          </w:p>
        </w:tc>
        <w:tc>
          <w:tcPr>
            <w:tcW w:w="340" w:type="dxa"/>
            <w:tcMar>
              <w:top w:w="0" w:type="dxa"/>
              <w:left w:w="0" w:type="dxa"/>
              <w:bottom w:w="0" w:type="dxa"/>
              <w:right w:w="0" w:type="dxa"/>
            </w:tcMar>
            <w:vAlign w:val="bottom"/>
            <w:hideMark/>
          </w:tcPr>
          <w:p w14:paraId="4B25191A" w14:textId="77777777" w:rsidR="00624110" w:rsidRPr="00CB2B26" w:rsidRDefault="00624110">
            <w:pPr>
              <w:pStyle w:val="documenttop-sectioncolor-padding-cellParagraph"/>
              <w:spacing w:line="280" w:lineRule="atLeast"/>
              <w:textAlignment w:val="auto"/>
              <w:rPr>
                <w:rStyle w:val="documenttop-sectioncolor-padding-cell"/>
                <w:rFonts w:asciiTheme="majorHAnsi" w:eastAsia="Catamaran" w:hAnsiTheme="majorHAnsi" w:cstheme="majorHAnsi"/>
                <w:color w:val="050505"/>
                <w:sz w:val="20"/>
                <w:szCs w:val="20"/>
              </w:rPr>
            </w:pPr>
          </w:p>
        </w:tc>
        <w:tc>
          <w:tcPr>
            <w:tcW w:w="340" w:type="dxa"/>
            <w:tcMar>
              <w:top w:w="0" w:type="dxa"/>
              <w:left w:w="0" w:type="dxa"/>
              <w:bottom w:w="0" w:type="dxa"/>
              <w:right w:w="0" w:type="dxa"/>
            </w:tcMar>
            <w:vAlign w:val="bottom"/>
            <w:hideMark/>
          </w:tcPr>
          <w:p w14:paraId="6940DD33" w14:textId="77777777" w:rsidR="00624110" w:rsidRPr="00CB2B26" w:rsidRDefault="00624110">
            <w:pPr>
              <w:pStyle w:val="documenttop-sectioncolor-padding-cellParagraph"/>
              <w:spacing w:line="280" w:lineRule="atLeast"/>
              <w:textAlignment w:val="auto"/>
              <w:rPr>
                <w:rStyle w:val="documenttop-sectioncolor-padding-cell"/>
                <w:rFonts w:asciiTheme="majorHAnsi" w:eastAsia="Catamaran" w:hAnsiTheme="majorHAnsi" w:cstheme="majorHAnsi"/>
                <w:color w:val="050505"/>
                <w:sz w:val="20"/>
                <w:szCs w:val="20"/>
              </w:rPr>
            </w:pPr>
          </w:p>
        </w:tc>
        <w:tc>
          <w:tcPr>
            <w:tcW w:w="7160" w:type="dxa"/>
            <w:tcMar>
              <w:top w:w="460" w:type="dxa"/>
              <w:left w:w="0" w:type="dxa"/>
              <w:bottom w:w="0" w:type="dxa"/>
              <w:right w:w="0" w:type="dxa"/>
            </w:tcMar>
            <w:hideMark/>
          </w:tcPr>
          <w:p w14:paraId="5511749B" w14:textId="77777777" w:rsidR="00051980" w:rsidRDefault="006F5658" w:rsidP="00051980">
            <w:pPr>
              <w:pStyle w:val="skn-mlo9sectiontitle"/>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Professional Summary</w:t>
            </w:r>
          </w:p>
          <w:p w14:paraId="1FBC67DD" w14:textId="77777777" w:rsidR="00051980" w:rsidRPr="00CB2B26" w:rsidRDefault="00051980" w:rsidP="00051980">
            <w:pPr>
              <w:pStyle w:val="borderDIV"/>
              <w:spacing w:after="320" w:line="140" w:lineRule="exact"/>
              <w:rPr>
                <w:rStyle w:val="skn-mlo9top-sectionright-box"/>
                <w:rFonts w:asciiTheme="majorHAnsi" w:eastAsia="Catamaran" w:hAnsiTheme="majorHAnsi" w:cstheme="majorHAnsi"/>
                <w:sz w:val="20"/>
                <w:szCs w:val="20"/>
              </w:rPr>
            </w:pPr>
          </w:p>
          <w:p w14:paraId="6A226E4B" w14:textId="177D7AFE" w:rsidR="00585AFE" w:rsidRPr="00051980" w:rsidRDefault="008C59C5" w:rsidP="00051980">
            <w:pPr>
              <w:pStyle w:val="skn-mlo9sectiontitle"/>
              <w:jc w:val="both"/>
              <w:rPr>
                <w:rStyle w:val="skn-mlo9top-sectionright-box"/>
                <w:rFonts w:asciiTheme="majorHAnsi" w:hAnsiTheme="majorHAnsi" w:cstheme="majorHAnsi"/>
                <w:b/>
                <w:bCs/>
              </w:rPr>
            </w:pPr>
            <w:r w:rsidRPr="008C59C5">
              <w:rPr>
                <w:rStyle w:val="skn-mlo9top-sectionright-box"/>
                <w:rFonts w:asciiTheme="majorHAnsi" w:eastAsia="Catamaran" w:hAnsiTheme="majorHAnsi" w:cstheme="majorHAnsi"/>
                <w:caps w:val="0"/>
                <w:spacing w:val="0"/>
                <w:sz w:val="18"/>
                <w:szCs w:val="18"/>
              </w:rPr>
              <w:t>Dedicated and quick-learning aspiring software engineer with hands-on experience in Java, Python, HTML, JavaScript, and CSS. Ambitious and highly self-motivated, with a strong desire to learn and grow in programming. Demonstrates excellent attention to detail and advanced proficiency in data analysis. Possesses practical experience in hardware, software, network management, and troubleshooting across various operating systems, including Windows, Linux, and macOS. Additionally, skilled in cybersecurity, having completed hands-on training for the CompTIA certification. Brings a strong background in customer service and professional communication skills.</w:t>
            </w:r>
          </w:p>
          <w:p w14:paraId="3E0F1A35" w14:textId="4496D97D" w:rsidR="00624110" w:rsidRPr="00CB2B26" w:rsidRDefault="006F5658" w:rsidP="00CB2B26">
            <w:pPr>
              <w:pStyle w:val="skn-mlo9sectiontitle"/>
              <w:spacing w:before="480"/>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Experience</w:t>
            </w:r>
          </w:p>
          <w:p w14:paraId="646D329A"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20"/>
                <w:szCs w:val="20"/>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56"/>
              <w:gridCol w:w="7104"/>
            </w:tblGrid>
            <w:tr w:rsidR="00624110" w:rsidRPr="00CB2B26" w14:paraId="418F96D6" w14:textId="77777777">
              <w:trPr>
                <w:tblCellSpacing w:w="0" w:type="dxa"/>
              </w:trPr>
              <w:tc>
                <w:tcPr>
                  <w:tcW w:w="1" w:type="dxa"/>
                  <w:tcMar>
                    <w:top w:w="0" w:type="dxa"/>
                    <w:left w:w="0" w:type="dxa"/>
                    <w:bottom w:w="0" w:type="dxa"/>
                    <w:right w:w="0" w:type="dxa"/>
                  </w:tcMar>
                  <w:vAlign w:val="bottom"/>
                  <w:hideMark/>
                </w:tcPr>
                <w:p w14:paraId="4C3B257F" w14:textId="77777777" w:rsidR="00624110" w:rsidRPr="00CB2B26" w:rsidRDefault="006F5658"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rPr>
                  </w:pPr>
                  <w:r w:rsidRPr="00CB2B26">
                    <w:rPr>
                      <w:rStyle w:val="skn-mlo9top-sectionright-boxsectionparagraph-tableparagraph-leftpaddingcell"/>
                      <w:rFonts w:asciiTheme="majorHAnsi" w:eastAsia="Catamaran" w:hAnsiTheme="majorHAnsi" w:cstheme="majorHAnsi"/>
                      <w:color w:val="050505"/>
                      <w:sz w:val="20"/>
                      <w:szCs w:val="20"/>
                    </w:rPr>
                    <w:t> </w:t>
                  </w:r>
                </w:p>
              </w:tc>
              <w:tc>
                <w:tcPr>
                  <w:tcW w:w="7160" w:type="dxa"/>
                  <w:tcMar>
                    <w:top w:w="0" w:type="dxa"/>
                    <w:left w:w="0" w:type="dxa"/>
                    <w:bottom w:w="280" w:type="dxa"/>
                    <w:right w:w="0" w:type="dxa"/>
                  </w:tcMar>
                  <w:vAlign w:val="bottom"/>
                  <w:hideMark/>
                </w:tcPr>
                <w:p w14:paraId="60220FA1" w14:textId="0C03DDD5" w:rsidR="00624110" w:rsidRPr="00CB2B26" w:rsidRDefault="006F5658" w:rsidP="00CB2B26">
                  <w:pPr>
                    <w:pStyle w:val="skn-mlo9top-sectionright-boxdisp-block"/>
                    <w:spacing w:line="360" w:lineRule="atLeast"/>
                    <w:rPr>
                      <w:rStyle w:val="skn-mlo9top-sectionright-boxsectionparagraph-tablesinglecolumn"/>
                      <w:rFonts w:asciiTheme="majorHAnsi" w:eastAsia="Catamaran" w:hAnsiTheme="majorHAnsi" w:cstheme="majorHAnsi"/>
                      <w:color w:val="050505"/>
                      <w:sz w:val="20"/>
                      <w:szCs w:val="20"/>
                    </w:rPr>
                  </w:pPr>
                  <w:r w:rsidRPr="00CB2B26">
                    <w:rPr>
                      <w:rStyle w:val="span"/>
                      <w:rFonts w:asciiTheme="majorHAnsi" w:eastAsia="Catamaran" w:hAnsiTheme="majorHAnsi" w:cstheme="majorHAnsi"/>
                      <w:b/>
                      <w:bCs/>
                      <w:color w:val="050505"/>
                      <w:sz w:val="20"/>
                      <w:szCs w:val="20"/>
                    </w:rPr>
                    <w:t>Amazon Inc.</w:t>
                  </w:r>
                  <w:r w:rsidRPr="00CB2B26">
                    <w:rPr>
                      <w:rStyle w:val="skn-mlo9top-sectionright-boxsectionparagraph-tablesinglecolumn"/>
                      <w:rFonts w:asciiTheme="majorHAnsi" w:eastAsia="Catamaran" w:hAnsiTheme="majorHAnsi" w:cstheme="majorHAnsi"/>
                      <w:b/>
                      <w:bCs/>
                      <w:color w:val="050505"/>
                      <w:sz w:val="20"/>
                      <w:szCs w:val="20"/>
                    </w:rPr>
                    <w:t xml:space="preserve"> </w:t>
                  </w:r>
                  <w:r w:rsidR="00320B46" w:rsidRPr="00CB2B26">
                    <w:rPr>
                      <w:rStyle w:val="skn-mlo9top-sectionright-boxsectionparagraph-tablesinglecolumn"/>
                      <w:rFonts w:asciiTheme="majorHAnsi" w:eastAsia="Catamaran" w:hAnsiTheme="majorHAnsi" w:cstheme="majorHAnsi"/>
                      <w:b/>
                      <w:bCs/>
                      <w:color w:val="050505"/>
                      <w:sz w:val="20"/>
                      <w:szCs w:val="20"/>
                    </w:rPr>
                    <w:t xml:space="preserve">                                                                                                            </w:t>
                  </w:r>
                  <w:r w:rsidR="008C59C5">
                    <w:rPr>
                      <w:rStyle w:val="skn-mlo9top-sectionright-boxsectionparagraph-tablesinglecolumn"/>
                      <w:rFonts w:asciiTheme="majorHAnsi" w:eastAsia="Catamaran" w:hAnsiTheme="majorHAnsi" w:cstheme="majorHAnsi"/>
                      <w:color w:val="050505"/>
                      <w:sz w:val="20"/>
                      <w:szCs w:val="20"/>
                    </w:rPr>
                    <w:t>Customer Support</w:t>
                  </w:r>
                  <w:r w:rsidR="00320B46" w:rsidRPr="00CB2B26">
                    <w:rPr>
                      <w:rStyle w:val="skn-mlo9top-sectionright-boxsectionparagraph-tablesinglecolumn"/>
                      <w:rFonts w:asciiTheme="majorHAnsi" w:eastAsia="Catamaran" w:hAnsiTheme="majorHAnsi" w:cstheme="majorHAnsi"/>
                      <w:color w:val="050505"/>
                      <w:sz w:val="20"/>
                      <w:szCs w:val="20"/>
                    </w:rPr>
                    <w:t xml:space="preserve"> -Dec 2020 </w:t>
                  </w:r>
                  <w:r w:rsidR="00225D82" w:rsidRPr="00CB2B26">
                    <w:rPr>
                      <w:rStyle w:val="skn-mlo9top-sectionright-boxsectionparagraph-tablesinglecolumn"/>
                      <w:rFonts w:asciiTheme="majorHAnsi" w:eastAsia="Catamaran" w:hAnsiTheme="majorHAnsi" w:cstheme="majorHAnsi"/>
                      <w:color w:val="050505"/>
                      <w:sz w:val="20"/>
                      <w:szCs w:val="20"/>
                    </w:rPr>
                    <w:t>–</w:t>
                  </w:r>
                  <w:r w:rsidR="00320B46" w:rsidRPr="00CB2B26">
                    <w:rPr>
                      <w:rStyle w:val="skn-mlo9top-sectionright-boxsectionparagraph-tablesinglecolumn"/>
                      <w:rFonts w:asciiTheme="majorHAnsi" w:eastAsia="Catamaran" w:hAnsiTheme="majorHAnsi" w:cstheme="majorHAnsi"/>
                      <w:color w:val="050505"/>
                      <w:sz w:val="20"/>
                      <w:szCs w:val="20"/>
                    </w:rPr>
                    <w:t xml:space="preserve"> Dec</w:t>
                  </w:r>
                  <w:r w:rsidR="00225D82" w:rsidRPr="00CB2B26">
                    <w:rPr>
                      <w:rStyle w:val="skn-mlo9top-sectionright-boxsectionparagraph-tablesinglecolumn"/>
                      <w:rFonts w:asciiTheme="majorHAnsi" w:eastAsia="Catamaran" w:hAnsiTheme="majorHAnsi" w:cstheme="majorHAnsi"/>
                      <w:color w:val="050505"/>
                      <w:sz w:val="20"/>
                      <w:szCs w:val="20"/>
                    </w:rPr>
                    <w:t xml:space="preserve"> </w:t>
                  </w:r>
                  <w:r w:rsidR="00320B46" w:rsidRPr="00CB2B26">
                    <w:rPr>
                      <w:rStyle w:val="skn-mlo9top-sectionright-boxsectionparagraph-tablesinglecolumn"/>
                      <w:rFonts w:asciiTheme="majorHAnsi" w:eastAsia="Catamaran" w:hAnsiTheme="majorHAnsi" w:cstheme="majorHAnsi"/>
                      <w:color w:val="050505"/>
                      <w:sz w:val="20"/>
                      <w:szCs w:val="20"/>
                    </w:rPr>
                    <w:t>2022</w:t>
                  </w:r>
                </w:p>
                <w:p w14:paraId="15BE8D53" w14:textId="77777777" w:rsidR="00624110" w:rsidRPr="00CB2B26" w:rsidRDefault="00624110" w:rsidP="00CB2B26">
                  <w:pPr>
                    <w:pStyle w:val="div"/>
                    <w:spacing w:line="100" w:lineRule="exact"/>
                    <w:rPr>
                      <w:rStyle w:val="skn-mlo9top-sectionright-boxsectionparagraph-tablesinglecolumn"/>
                      <w:rFonts w:asciiTheme="majorHAnsi" w:eastAsia="Catamaran" w:hAnsiTheme="majorHAnsi" w:cstheme="majorHAnsi"/>
                      <w:color w:val="050505"/>
                      <w:sz w:val="20"/>
                      <w:szCs w:val="20"/>
                    </w:rPr>
                  </w:pPr>
                </w:p>
                <w:p w14:paraId="4A4069F7" w14:textId="77777777" w:rsidR="00624110" w:rsidRPr="00CB2B26" w:rsidRDefault="006F5658" w:rsidP="00CB2B26">
                  <w:pPr>
                    <w:pStyle w:val="skn-mlo9ulli"/>
                    <w:numPr>
                      <w:ilvl w:val="0"/>
                      <w:numId w:val="2"/>
                    </w:numPr>
                    <w:spacing w:before="60"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Partnered with Amazon too pick up and drop off packages</w:t>
                  </w:r>
                </w:p>
                <w:p w14:paraId="242E0724" w14:textId="77777777" w:rsidR="00624110" w:rsidRPr="00CB2B26" w:rsidRDefault="006F5658" w:rsidP="00CB2B26">
                  <w:pPr>
                    <w:pStyle w:val="skn-mlo9ulli"/>
                    <w:numPr>
                      <w:ilvl w:val="0"/>
                      <w:numId w:val="2"/>
                    </w:numPr>
                    <w:spacing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Provided exceptional customer service on travel routes</w:t>
                  </w:r>
                </w:p>
                <w:p w14:paraId="14D4C4D3" w14:textId="77777777" w:rsidR="00624110" w:rsidRPr="00CB2B26" w:rsidRDefault="006F5658" w:rsidP="00CB2B26">
                  <w:pPr>
                    <w:pStyle w:val="skn-mlo9ulli"/>
                    <w:numPr>
                      <w:ilvl w:val="0"/>
                      <w:numId w:val="2"/>
                    </w:numPr>
                    <w:spacing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Created memorable experiences for all my customers through the service.</w:t>
                  </w:r>
                </w:p>
              </w:tc>
            </w:tr>
          </w:tbl>
          <w:p w14:paraId="3C9A74D2" w14:textId="77777777" w:rsidR="00624110" w:rsidRPr="00CB2B26" w:rsidRDefault="00624110" w:rsidP="00CB2B26">
            <w:pPr>
              <w:rPr>
                <w:rFonts w:asciiTheme="majorHAnsi" w:hAnsiTheme="majorHAnsi" w:cstheme="majorHAnsi"/>
                <w:b/>
                <w:bCs/>
                <w:vanish/>
              </w:rPr>
            </w:pPr>
          </w:p>
          <w:p w14:paraId="6C44BE45" w14:textId="77777777" w:rsidR="00624110" w:rsidRPr="00CB2B26" w:rsidRDefault="006F5658" w:rsidP="00CB2B26">
            <w:pPr>
              <w:pStyle w:val="skn-mlo9sectiontitle"/>
              <w:spacing w:before="480"/>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Education</w:t>
            </w:r>
          </w:p>
          <w:p w14:paraId="24445E8B"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18"/>
                <w:szCs w:val="18"/>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51"/>
              <w:gridCol w:w="7109"/>
            </w:tblGrid>
            <w:tr w:rsidR="00624110" w:rsidRPr="00CB2B26" w14:paraId="3A623F13" w14:textId="77777777">
              <w:trPr>
                <w:tblCellSpacing w:w="0" w:type="dxa"/>
              </w:trPr>
              <w:tc>
                <w:tcPr>
                  <w:tcW w:w="1" w:type="dxa"/>
                  <w:tcMar>
                    <w:top w:w="0" w:type="dxa"/>
                    <w:left w:w="0" w:type="dxa"/>
                    <w:bottom w:w="0" w:type="dxa"/>
                    <w:right w:w="0" w:type="dxa"/>
                  </w:tcMar>
                  <w:vAlign w:val="bottom"/>
                  <w:hideMark/>
                </w:tcPr>
                <w:p w14:paraId="6DEBCF8A" w14:textId="77777777" w:rsidR="00624110" w:rsidRPr="00CB2B26" w:rsidRDefault="006F5658"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18"/>
                      <w:szCs w:val="18"/>
                    </w:rPr>
                  </w:pPr>
                  <w:r w:rsidRPr="00CB2B26">
                    <w:rPr>
                      <w:rStyle w:val="skn-mlo9top-sectionright-boxsectionparagraph-tableparagraph-leftpaddingcell"/>
                      <w:rFonts w:asciiTheme="majorHAnsi" w:eastAsia="Catamaran" w:hAnsiTheme="majorHAnsi" w:cstheme="majorHAnsi"/>
                      <w:color w:val="050505"/>
                      <w:sz w:val="18"/>
                      <w:szCs w:val="18"/>
                    </w:rPr>
                    <w:t> </w:t>
                  </w:r>
                </w:p>
              </w:tc>
              <w:tc>
                <w:tcPr>
                  <w:tcW w:w="7160" w:type="dxa"/>
                  <w:tcMar>
                    <w:top w:w="0" w:type="dxa"/>
                    <w:left w:w="0" w:type="dxa"/>
                    <w:bottom w:w="280" w:type="dxa"/>
                    <w:right w:w="0" w:type="dxa"/>
                  </w:tcMar>
                  <w:vAlign w:val="bottom"/>
                  <w:hideMark/>
                </w:tcPr>
                <w:p w14:paraId="2C3D9C5E" w14:textId="77777777" w:rsidR="00320B46" w:rsidRPr="00CB2B26" w:rsidRDefault="00320B46" w:rsidP="00CB2B26">
                  <w:pPr>
                    <w:pStyle w:val="NoSpacing"/>
                    <w:rPr>
                      <w:rFonts w:asciiTheme="majorHAnsi" w:eastAsiaTheme="majorEastAsia" w:hAnsiTheme="majorHAnsi" w:cstheme="majorHAnsi"/>
                      <w:b/>
                      <w:bCs/>
                      <w:sz w:val="18"/>
                      <w:szCs w:val="18"/>
                    </w:rPr>
                  </w:pPr>
                  <w:r w:rsidRPr="00CB2B26">
                    <w:rPr>
                      <w:rFonts w:asciiTheme="majorHAnsi" w:eastAsiaTheme="majorEastAsia" w:hAnsiTheme="majorHAnsi" w:cstheme="majorHAnsi"/>
                      <w:b/>
                      <w:bCs/>
                      <w:sz w:val="18"/>
                      <w:szCs w:val="18"/>
                    </w:rPr>
                    <w:t>CUNY BRONX COMMUNITY COLLEGE, BRONX</w:t>
                  </w:r>
                </w:p>
                <w:p w14:paraId="52A47F37" w14:textId="77777777"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Associate in applied science, expected May 2025</w:t>
                  </w:r>
                </w:p>
                <w:p w14:paraId="2CD371CD" w14:textId="4ADFB0C3"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 xml:space="preserve">Major: Computer Information Systems - </w:t>
                  </w:r>
                  <w:r w:rsidRPr="00CB2B26">
                    <w:rPr>
                      <w:rFonts w:asciiTheme="majorHAnsi" w:eastAsiaTheme="majorEastAsia" w:hAnsiTheme="majorHAnsi" w:cstheme="majorHAnsi"/>
                      <w:bCs/>
                      <w:sz w:val="18"/>
                      <w:szCs w:val="18"/>
                    </w:rPr>
                    <w:t xml:space="preserve">GPA 3.0/4.0                  </w:t>
                  </w:r>
                </w:p>
                <w:p w14:paraId="37C47022" w14:textId="77777777" w:rsidR="00320B46" w:rsidRPr="00CB2B26" w:rsidRDefault="00320B46" w:rsidP="00CB2B26">
                  <w:pPr>
                    <w:pStyle w:val="skn-mlo9top-sectionright-boxdisp-block"/>
                    <w:spacing w:line="360" w:lineRule="atLeast"/>
                    <w:rPr>
                      <w:rStyle w:val="span"/>
                      <w:rFonts w:asciiTheme="majorHAnsi" w:eastAsia="Catamaran" w:hAnsiTheme="majorHAnsi" w:cstheme="majorHAnsi"/>
                      <w:color w:val="999999"/>
                      <w:sz w:val="18"/>
                      <w:szCs w:val="18"/>
                    </w:rPr>
                  </w:pPr>
                </w:p>
                <w:p w14:paraId="35C9ECC1" w14:textId="77777777" w:rsidR="00320B46" w:rsidRPr="00CB2B26" w:rsidRDefault="00320B46" w:rsidP="00CB2B26">
                  <w:pPr>
                    <w:pStyle w:val="NoSpacing"/>
                    <w:rPr>
                      <w:rFonts w:asciiTheme="majorHAnsi" w:eastAsiaTheme="majorEastAsia" w:hAnsiTheme="majorHAnsi" w:cstheme="majorHAnsi"/>
                      <w:b/>
                      <w:bCs/>
                      <w:sz w:val="18"/>
                      <w:szCs w:val="18"/>
                    </w:rPr>
                  </w:pPr>
                  <w:r w:rsidRPr="00CB2B26">
                    <w:rPr>
                      <w:rFonts w:asciiTheme="majorHAnsi" w:eastAsiaTheme="majorEastAsia" w:hAnsiTheme="majorHAnsi" w:cstheme="majorHAnsi"/>
                      <w:b/>
                      <w:bCs/>
                      <w:sz w:val="18"/>
                      <w:szCs w:val="18"/>
                    </w:rPr>
                    <w:t>CUNY BRONX COMMUNITY COLLEGE, BRONX</w:t>
                  </w:r>
                </w:p>
                <w:p w14:paraId="1E8C778A" w14:textId="671E67D8"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IT Technical Practical Lab -COMPTIA A+ Certificate, July 2024</w:t>
                  </w:r>
                </w:p>
                <w:p w14:paraId="13C05A5C" w14:textId="73CFE305" w:rsidR="00320B46" w:rsidRPr="00CB2B26" w:rsidRDefault="00320B46" w:rsidP="00CB2B26">
                  <w:pPr>
                    <w:pStyle w:val="NoSpacing"/>
                    <w:ind w:right="-68"/>
                    <w:rPr>
                      <w:rStyle w:val="span"/>
                      <w:rFonts w:asciiTheme="majorHAnsi" w:hAnsiTheme="majorHAnsi" w:cstheme="majorHAnsi"/>
                      <w:sz w:val="18"/>
                      <w:szCs w:val="18"/>
                    </w:rPr>
                  </w:pPr>
                  <w:r w:rsidRPr="00CB2B26">
                    <w:rPr>
                      <w:rFonts w:asciiTheme="majorHAnsi" w:eastAsiaTheme="majorEastAsia" w:hAnsiTheme="majorHAnsi" w:cstheme="majorHAnsi"/>
                      <w:bCs/>
                      <w:sz w:val="18"/>
                      <w:szCs w:val="18"/>
                    </w:rPr>
                    <w:t xml:space="preserve">               </w:t>
                  </w:r>
                </w:p>
                <w:p w14:paraId="717F440B" w14:textId="4CE07FAE" w:rsidR="00624110" w:rsidRPr="00CB2B26" w:rsidRDefault="00624110" w:rsidP="00CB2B26">
                  <w:pPr>
                    <w:spacing w:line="360" w:lineRule="atLeast"/>
                    <w:textAlignment w:val="auto"/>
                    <w:rPr>
                      <w:rStyle w:val="span"/>
                      <w:rFonts w:asciiTheme="majorHAnsi" w:eastAsia="Catamaran" w:hAnsiTheme="majorHAnsi" w:cstheme="majorHAnsi"/>
                      <w:color w:val="050505"/>
                      <w:sz w:val="18"/>
                      <w:szCs w:val="18"/>
                    </w:rPr>
                  </w:pPr>
                </w:p>
              </w:tc>
            </w:tr>
          </w:tbl>
          <w:p w14:paraId="6FCBD509" w14:textId="260DB89C" w:rsidR="00450B41" w:rsidRPr="00CB2B26" w:rsidRDefault="00450B41" w:rsidP="00CB2B26">
            <w:pPr>
              <w:pStyle w:val="skn-slo9dsp-block"/>
              <w:rPr>
                <w:rFonts w:asciiTheme="majorHAnsi" w:hAnsiTheme="majorHAnsi" w:cstheme="majorHAnsi"/>
                <w:b/>
                <w:bCs/>
                <w:caps/>
                <w:color w:val="050505"/>
              </w:rPr>
            </w:pPr>
            <w:r w:rsidRPr="00CB2B26">
              <w:rPr>
                <w:rFonts w:asciiTheme="majorHAnsi" w:hAnsiTheme="majorHAnsi" w:cstheme="majorHAnsi"/>
                <w:b/>
                <w:bCs/>
                <w:caps/>
                <w:color w:val="050505"/>
              </w:rPr>
              <w:t>ACADEMIC PROJECTS</w:t>
            </w:r>
          </w:p>
          <w:p w14:paraId="661A9717" w14:textId="79B89FB8" w:rsidR="00624110" w:rsidRPr="00CB2B26" w:rsidRDefault="00624110" w:rsidP="00CB2B26">
            <w:pPr>
              <w:pStyle w:val="skn-slo9dsp-block"/>
              <w:spacing w:line="240" w:lineRule="atLeast"/>
              <w:rPr>
                <w:rStyle w:val="skn-mlo9top-sectionright-box"/>
                <w:rFonts w:asciiTheme="majorHAnsi" w:eastAsia="Open Sans" w:hAnsiTheme="majorHAnsi" w:cstheme="majorHAnsi"/>
                <w:color w:val="2A2A2A"/>
                <w:sz w:val="20"/>
                <w:szCs w:val="20"/>
              </w:rPr>
            </w:pPr>
          </w:p>
          <w:p w14:paraId="2523295F"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20"/>
                <w:szCs w:val="20"/>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56"/>
              <w:gridCol w:w="7104"/>
            </w:tblGrid>
            <w:tr w:rsidR="00624110" w:rsidRPr="00CB2B26" w14:paraId="0C572576" w14:textId="77777777">
              <w:trPr>
                <w:tblCellSpacing w:w="0" w:type="dxa"/>
              </w:trPr>
              <w:tc>
                <w:tcPr>
                  <w:tcW w:w="1" w:type="dxa"/>
                  <w:tcMar>
                    <w:top w:w="0" w:type="dxa"/>
                    <w:left w:w="0" w:type="dxa"/>
                    <w:bottom w:w="0" w:type="dxa"/>
                    <w:right w:w="0" w:type="dxa"/>
                  </w:tcMar>
                  <w:vAlign w:val="bottom"/>
                  <w:hideMark/>
                </w:tcPr>
                <w:p w14:paraId="50F6D716" w14:textId="77777777" w:rsidR="00624110" w:rsidRPr="00CB2B26" w:rsidRDefault="006F5658"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rPr>
                  </w:pPr>
                  <w:r w:rsidRPr="00CB2B26">
                    <w:rPr>
                      <w:rStyle w:val="skn-mlo9top-sectionright-boxsectionparagraph-tableparagraph-leftpaddingcell"/>
                      <w:rFonts w:asciiTheme="majorHAnsi" w:eastAsia="Catamaran" w:hAnsiTheme="majorHAnsi" w:cstheme="majorHAnsi"/>
                      <w:color w:val="050505"/>
                      <w:sz w:val="20"/>
                      <w:szCs w:val="20"/>
                    </w:rPr>
                    <w:t> </w:t>
                  </w:r>
                </w:p>
              </w:tc>
              <w:tc>
                <w:tcPr>
                  <w:tcW w:w="7160" w:type="dxa"/>
                  <w:tcMar>
                    <w:top w:w="0" w:type="dxa"/>
                    <w:left w:w="0" w:type="dxa"/>
                    <w:bottom w:w="280" w:type="dxa"/>
                    <w:right w:w="0" w:type="dxa"/>
                  </w:tcMar>
                  <w:vAlign w:val="bottom"/>
                  <w:hideMark/>
                </w:tcPr>
                <w:p w14:paraId="04205E79" w14:textId="06613E77" w:rsidR="00450B41" w:rsidRPr="00450B41" w:rsidRDefault="00450B41" w:rsidP="00CB2B26">
                  <w:pPr>
                    <w:tabs>
                      <w:tab w:val="left" w:pos="360"/>
                    </w:tabs>
                    <w:spacing w:line="240" w:lineRule="auto"/>
                    <w:textAlignment w:val="auto"/>
                    <w:rPr>
                      <w:rFonts w:asciiTheme="majorHAnsi" w:hAnsiTheme="majorHAnsi" w:cstheme="majorHAnsi"/>
                      <w:b/>
                      <w:sz w:val="18"/>
                      <w:szCs w:val="18"/>
                      <w:lang w:eastAsia="en-GB"/>
                    </w:rPr>
                  </w:pPr>
                  <w:r w:rsidRPr="00450B41">
                    <w:rPr>
                      <w:rFonts w:asciiTheme="majorHAnsi" w:hAnsiTheme="majorHAnsi" w:cstheme="majorHAnsi"/>
                      <w:b/>
                      <w:sz w:val="18"/>
                      <w:szCs w:val="18"/>
                      <w:lang w:eastAsia="en-GB"/>
                    </w:rPr>
                    <w:t xml:space="preserve">Bronx Community College (Spring 2024) </w:t>
                  </w:r>
                  <w:r w:rsidR="006F5658">
                    <w:rPr>
                      <w:rFonts w:asciiTheme="majorHAnsi" w:hAnsiTheme="majorHAnsi" w:cstheme="majorHAnsi"/>
                      <w:b/>
                      <w:sz w:val="18"/>
                      <w:szCs w:val="18"/>
                      <w:lang w:eastAsia="en-GB"/>
                    </w:rPr>
                    <w:t>–</w:t>
                  </w:r>
                  <w:r w:rsidRPr="00450B41">
                    <w:rPr>
                      <w:rFonts w:asciiTheme="majorHAnsi" w:hAnsiTheme="majorHAnsi" w:cstheme="majorHAnsi"/>
                      <w:b/>
                      <w:sz w:val="18"/>
                      <w:szCs w:val="18"/>
                      <w:lang w:eastAsia="en-GB"/>
                    </w:rPr>
                    <w:t xml:space="preserve"> </w:t>
                  </w:r>
                  <w:r w:rsidR="006F5658">
                    <w:rPr>
                      <w:rFonts w:asciiTheme="majorHAnsi" w:hAnsiTheme="majorHAnsi" w:cstheme="majorHAnsi"/>
                      <w:b/>
                      <w:sz w:val="18"/>
                      <w:szCs w:val="18"/>
                      <w:lang w:eastAsia="en-GB"/>
                    </w:rPr>
                    <w:t>Python Programming</w:t>
                  </w:r>
                </w:p>
                <w:p w14:paraId="7ADFED54" w14:textId="2ED80647" w:rsidR="006F5658" w:rsidRPr="006F5658" w:rsidRDefault="006F5658" w:rsidP="006F5658">
                  <w:pPr>
                    <w:pStyle w:val="ListParagraph"/>
                    <w:numPr>
                      <w:ilvl w:val="0"/>
                      <w:numId w:val="8"/>
                    </w:numPr>
                    <w:tabs>
                      <w:tab w:val="left" w:pos="360"/>
                    </w:tabs>
                    <w:rPr>
                      <w:rFonts w:asciiTheme="majorHAnsi" w:hAnsiTheme="majorHAnsi" w:cstheme="majorHAnsi"/>
                      <w:bCs/>
                      <w:sz w:val="18"/>
                      <w:szCs w:val="18"/>
                    </w:rPr>
                  </w:pPr>
                  <w:r w:rsidRPr="006F5658">
                    <w:rPr>
                      <w:rFonts w:asciiTheme="majorHAnsi" w:hAnsiTheme="majorHAnsi" w:cstheme="majorHAnsi"/>
                      <w:sz w:val="18"/>
                      <w:szCs w:val="18"/>
                    </w:rPr>
                    <w:t xml:space="preserve">The Area of a Circle </w:t>
                  </w:r>
                  <w:r>
                    <w:rPr>
                      <w:rFonts w:asciiTheme="majorHAnsi" w:hAnsiTheme="majorHAnsi" w:cstheme="majorHAnsi"/>
                      <w:sz w:val="18"/>
                      <w:szCs w:val="18"/>
                    </w:rPr>
                    <w:t>Designed in Python t</w:t>
                  </w:r>
                  <w:r w:rsidRPr="006F5658">
                    <w:rPr>
                      <w:rFonts w:asciiTheme="majorHAnsi" w:hAnsiTheme="majorHAnsi" w:cstheme="majorHAnsi"/>
                      <w:sz w:val="18"/>
                      <w:szCs w:val="18"/>
                    </w:rPr>
                    <w:t>his program serves as a basic calculator to find the area of a circle. It can be used in mathematical applications and physics simulations.</w:t>
                  </w:r>
                </w:p>
                <w:p w14:paraId="500BE87C" w14:textId="77777777" w:rsidR="00450B41" w:rsidRPr="00450B41" w:rsidRDefault="00450B41" w:rsidP="006F5658">
                  <w:pPr>
                    <w:tabs>
                      <w:tab w:val="left" w:pos="360"/>
                    </w:tabs>
                    <w:spacing w:line="120" w:lineRule="exact"/>
                    <w:textAlignment w:val="auto"/>
                    <w:rPr>
                      <w:rFonts w:asciiTheme="majorHAnsi" w:hAnsiTheme="majorHAnsi" w:cstheme="majorHAnsi"/>
                      <w:bCs/>
                      <w:sz w:val="18"/>
                      <w:szCs w:val="18"/>
                      <w:lang w:eastAsia="en-GB"/>
                    </w:rPr>
                  </w:pPr>
                </w:p>
                <w:p w14:paraId="73E2B59C" w14:textId="10663E7D" w:rsidR="00450B41" w:rsidRPr="00450B41" w:rsidRDefault="00450B41" w:rsidP="00CB2B26">
                  <w:pPr>
                    <w:spacing w:line="240" w:lineRule="auto"/>
                    <w:ind w:left="2340" w:right="-68" w:hanging="2340"/>
                    <w:textAlignment w:val="auto"/>
                    <w:rPr>
                      <w:rFonts w:asciiTheme="majorHAnsi" w:hAnsiTheme="majorHAnsi" w:cstheme="majorHAnsi"/>
                      <w:b/>
                      <w:sz w:val="18"/>
                      <w:szCs w:val="18"/>
                      <w:lang w:val="en-GB" w:eastAsia="en-GB"/>
                    </w:rPr>
                  </w:pPr>
                  <w:r w:rsidRPr="00450B41">
                    <w:rPr>
                      <w:rFonts w:asciiTheme="majorHAnsi" w:hAnsiTheme="majorHAnsi" w:cstheme="majorHAnsi"/>
                      <w:b/>
                      <w:sz w:val="18"/>
                      <w:szCs w:val="18"/>
                      <w:lang w:val="en-GB" w:eastAsia="en-GB"/>
                    </w:rPr>
                    <w:t>Bronx Community College (S</w:t>
                  </w:r>
                  <w:r w:rsidR="006F5658">
                    <w:rPr>
                      <w:rFonts w:asciiTheme="majorHAnsi" w:hAnsiTheme="majorHAnsi" w:cstheme="majorHAnsi"/>
                      <w:b/>
                      <w:sz w:val="18"/>
                      <w:szCs w:val="18"/>
                      <w:lang w:val="en-GB" w:eastAsia="en-GB"/>
                    </w:rPr>
                    <w:t>pring</w:t>
                  </w:r>
                  <w:r w:rsidRPr="00450B41">
                    <w:rPr>
                      <w:rFonts w:asciiTheme="majorHAnsi" w:hAnsiTheme="majorHAnsi" w:cstheme="majorHAnsi"/>
                      <w:b/>
                      <w:sz w:val="18"/>
                      <w:szCs w:val="18"/>
                      <w:lang w:val="en-GB" w:eastAsia="en-GB"/>
                    </w:rPr>
                    <w:t xml:space="preserve"> 2024) - Java Programming</w:t>
                  </w:r>
                </w:p>
                <w:p w14:paraId="5B5E1655" w14:textId="306A1B29" w:rsidR="00450B41" w:rsidRPr="00450B41" w:rsidRDefault="00450B41" w:rsidP="00CB2B26">
                  <w:pPr>
                    <w:spacing w:line="240" w:lineRule="auto"/>
                    <w:ind w:left="2700" w:right="-68" w:hanging="2340"/>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val="en-GB" w:eastAsia="en-GB"/>
                    </w:rPr>
                    <w:t xml:space="preserve">Clothes </w:t>
                  </w:r>
                  <w:r w:rsidRPr="00CB2B26">
                    <w:rPr>
                      <w:rFonts w:asciiTheme="majorHAnsi" w:hAnsiTheme="majorHAnsi" w:cstheme="majorHAnsi"/>
                      <w:bCs/>
                      <w:sz w:val="18"/>
                      <w:szCs w:val="18"/>
                      <w:lang w:val="en-GB" w:eastAsia="en-GB"/>
                    </w:rPr>
                    <w:t>Shopping –</w:t>
                  </w:r>
                  <w:r w:rsidRPr="00450B41">
                    <w:rPr>
                      <w:rFonts w:asciiTheme="majorHAnsi" w:hAnsiTheme="majorHAnsi" w:cstheme="majorHAnsi"/>
                      <w:bCs/>
                      <w:sz w:val="18"/>
                      <w:szCs w:val="18"/>
                      <w:lang w:val="en-GB" w:eastAsia="en-GB"/>
                    </w:rPr>
                    <w:t xml:space="preserve"> </w:t>
                  </w:r>
                </w:p>
                <w:p w14:paraId="438BB40A" w14:textId="77777777" w:rsidR="00450B41" w:rsidRPr="00450B41" w:rsidRDefault="00450B41" w:rsidP="00CB2B26">
                  <w:pPr>
                    <w:numPr>
                      <w:ilvl w:val="0"/>
                      <w:numId w:val="6"/>
                    </w:numPr>
                    <w:tabs>
                      <w:tab w:val="left" w:pos="360"/>
                    </w:tabs>
                    <w:spacing w:line="240" w:lineRule="auto"/>
                    <w:ind w:left="720" w:right="-68"/>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eastAsia="en-GB"/>
                    </w:rPr>
                    <w:t>Designed in Java using Eclipse IDE</w:t>
                  </w:r>
                  <w:r w:rsidRPr="00450B41">
                    <w:rPr>
                      <w:rFonts w:asciiTheme="majorHAnsi" w:hAnsiTheme="majorHAnsi" w:cstheme="majorHAnsi"/>
                      <w:bCs/>
                      <w:sz w:val="18"/>
                      <w:szCs w:val="18"/>
                      <w:lang w:val="en-GB" w:eastAsia="en-GB"/>
                    </w:rPr>
                    <w:t xml:space="preserve"> displays all the items and prices of the clothes available in the store.    </w:t>
                  </w:r>
                </w:p>
                <w:p w14:paraId="6186B275" w14:textId="44F0EAF2" w:rsidR="00450B41" w:rsidRPr="00450B41" w:rsidRDefault="00450B41" w:rsidP="00CB2B26">
                  <w:pPr>
                    <w:spacing w:line="240" w:lineRule="auto"/>
                    <w:ind w:left="2700" w:right="-68" w:hanging="2340"/>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val="en-GB" w:eastAsia="en-GB"/>
                    </w:rPr>
                    <w:t xml:space="preserve">Vending </w:t>
                  </w:r>
                  <w:r w:rsidRPr="00CB2B26">
                    <w:rPr>
                      <w:rFonts w:asciiTheme="majorHAnsi" w:hAnsiTheme="majorHAnsi" w:cstheme="majorHAnsi"/>
                      <w:bCs/>
                      <w:sz w:val="18"/>
                      <w:szCs w:val="18"/>
                      <w:lang w:val="en-GB" w:eastAsia="en-GB"/>
                    </w:rPr>
                    <w:t>Machine –</w:t>
                  </w:r>
                </w:p>
                <w:p w14:paraId="07790FA5" w14:textId="77777777" w:rsidR="00450B41" w:rsidRPr="00450B41" w:rsidRDefault="00450B41" w:rsidP="00CB2B26">
                  <w:pPr>
                    <w:numPr>
                      <w:ilvl w:val="0"/>
                      <w:numId w:val="6"/>
                    </w:numPr>
                    <w:tabs>
                      <w:tab w:val="left" w:pos="300"/>
                    </w:tabs>
                    <w:spacing w:line="240" w:lineRule="auto"/>
                    <w:ind w:left="720"/>
                    <w:textAlignment w:val="auto"/>
                    <w:rPr>
                      <w:rFonts w:asciiTheme="majorHAnsi" w:hAnsiTheme="majorHAnsi" w:cstheme="majorHAnsi"/>
                      <w:bCs/>
                      <w:sz w:val="18"/>
                      <w:szCs w:val="18"/>
                      <w:lang w:eastAsia="en-GB"/>
                    </w:rPr>
                  </w:pPr>
                  <w:r w:rsidRPr="00450B41">
                    <w:rPr>
                      <w:rFonts w:asciiTheme="majorHAnsi" w:hAnsiTheme="majorHAnsi" w:cstheme="majorHAnsi"/>
                      <w:bCs/>
                      <w:sz w:val="18"/>
                      <w:szCs w:val="18"/>
                      <w:lang w:eastAsia="en-GB"/>
                    </w:rPr>
                    <w:t>Designed in Java using Eclipse IDE</w:t>
                  </w:r>
                  <w:r w:rsidRPr="00450B41">
                    <w:rPr>
                      <w:rFonts w:asciiTheme="majorHAnsi" w:hAnsiTheme="majorHAnsi" w:cstheme="majorHAnsi"/>
                      <w:bCs/>
                      <w:sz w:val="18"/>
                      <w:szCs w:val="18"/>
                      <w:lang w:val="en-GB" w:eastAsia="en-GB"/>
                    </w:rPr>
                    <w:t> displays all the items and the prices that are inside machine.</w:t>
                  </w:r>
                  <w:r w:rsidRPr="00450B41">
                    <w:rPr>
                      <w:rFonts w:asciiTheme="majorHAnsi" w:hAnsiTheme="majorHAnsi" w:cstheme="majorHAnsi"/>
                      <w:bCs/>
                      <w:sz w:val="18"/>
                      <w:szCs w:val="18"/>
                      <w:lang w:eastAsia="en-GB"/>
                    </w:rPr>
                    <w:t xml:space="preserve"> </w:t>
                  </w:r>
                </w:p>
                <w:p w14:paraId="4A59D7F3" w14:textId="77777777" w:rsidR="00450B41" w:rsidRPr="00450B41" w:rsidRDefault="00450B41" w:rsidP="00CB2B26">
                  <w:pPr>
                    <w:tabs>
                      <w:tab w:val="left" w:pos="300"/>
                    </w:tabs>
                    <w:spacing w:line="240" w:lineRule="auto"/>
                    <w:textAlignment w:val="auto"/>
                    <w:rPr>
                      <w:rFonts w:asciiTheme="majorHAnsi" w:hAnsiTheme="majorHAnsi" w:cstheme="majorHAnsi"/>
                      <w:bCs/>
                      <w:sz w:val="18"/>
                      <w:szCs w:val="18"/>
                      <w:lang w:eastAsia="en-GB"/>
                    </w:rPr>
                  </w:pPr>
                </w:p>
                <w:p w14:paraId="73BE6927" w14:textId="12A277EF" w:rsidR="00450B41" w:rsidRPr="00450B41" w:rsidRDefault="00450B41" w:rsidP="00CB2B26">
                  <w:pPr>
                    <w:tabs>
                      <w:tab w:val="left" w:pos="300"/>
                    </w:tabs>
                    <w:spacing w:line="240" w:lineRule="auto"/>
                    <w:textAlignment w:val="auto"/>
                    <w:rPr>
                      <w:rFonts w:asciiTheme="majorHAnsi" w:hAnsiTheme="majorHAnsi" w:cstheme="majorHAnsi"/>
                      <w:b/>
                      <w:sz w:val="18"/>
                      <w:szCs w:val="18"/>
                      <w:lang w:eastAsia="en-GB"/>
                    </w:rPr>
                  </w:pPr>
                  <w:r w:rsidRPr="00450B41">
                    <w:rPr>
                      <w:rFonts w:asciiTheme="majorHAnsi" w:hAnsiTheme="majorHAnsi" w:cstheme="majorHAnsi"/>
                      <w:b/>
                      <w:sz w:val="18"/>
                      <w:szCs w:val="18"/>
                      <w:lang w:eastAsia="en-GB"/>
                    </w:rPr>
                    <w:t>Bronx Community College (Fall 2023) – Traditional Food Website</w:t>
                  </w:r>
                </w:p>
                <w:p w14:paraId="6AD5023D" w14:textId="7DB9DEE9" w:rsidR="00450B41" w:rsidRPr="00450B41" w:rsidRDefault="00450B41" w:rsidP="00CB2B26">
                  <w:pPr>
                    <w:numPr>
                      <w:ilvl w:val="0"/>
                      <w:numId w:val="6"/>
                    </w:numPr>
                    <w:tabs>
                      <w:tab w:val="left" w:pos="360"/>
                    </w:tabs>
                    <w:spacing w:line="240" w:lineRule="auto"/>
                    <w:ind w:right="-68"/>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eastAsia="en-GB"/>
                    </w:rPr>
                    <w:t>Designed a website</w:t>
                  </w:r>
                  <w:r w:rsidR="006F5658">
                    <w:rPr>
                      <w:rFonts w:asciiTheme="majorHAnsi" w:hAnsiTheme="majorHAnsi" w:cstheme="majorHAnsi"/>
                      <w:bCs/>
                      <w:sz w:val="18"/>
                      <w:szCs w:val="18"/>
                      <w:lang w:eastAsia="en-GB"/>
                    </w:rPr>
                    <w:t xml:space="preserve"> using HTML , CSS , JavaScript</w:t>
                  </w:r>
                  <w:r w:rsidRPr="00450B41">
                    <w:rPr>
                      <w:rFonts w:asciiTheme="majorHAnsi" w:hAnsiTheme="majorHAnsi" w:cstheme="majorHAnsi"/>
                      <w:bCs/>
                      <w:sz w:val="18"/>
                      <w:szCs w:val="18"/>
                      <w:lang w:eastAsia="en-GB"/>
                    </w:rPr>
                    <w:t xml:space="preserve"> including links to see the traditional food of Dominican Republic, and a page to display </w:t>
                  </w:r>
                  <w:r w:rsidR="006F5658">
                    <w:rPr>
                      <w:rFonts w:asciiTheme="majorHAnsi" w:hAnsiTheme="majorHAnsi" w:cstheme="majorHAnsi"/>
                      <w:bCs/>
                      <w:sz w:val="18"/>
                      <w:szCs w:val="18"/>
                      <w:lang w:eastAsia="en-GB"/>
                    </w:rPr>
                    <w:t xml:space="preserve">recipe and ingredients </w:t>
                  </w:r>
                  <w:r w:rsidRPr="00450B41">
                    <w:rPr>
                      <w:rFonts w:asciiTheme="majorHAnsi" w:hAnsiTheme="majorHAnsi" w:cstheme="majorHAnsi"/>
                      <w:bCs/>
                      <w:sz w:val="18"/>
                      <w:szCs w:val="18"/>
                      <w:lang w:eastAsia="en-GB"/>
                    </w:rPr>
                    <w:t>menu of traditional food of Dominican Republic</w:t>
                  </w:r>
                  <w:r w:rsidR="006F5658">
                    <w:rPr>
                      <w:rFonts w:asciiTheme="majorHAnsi" w:hAnsiTheme="majorHAnsi" w:cstheme="majorHAnsi"/>
                      <w:bCs/>
                      <w:sz w:val="18"/>
                      <w:szCs w:val="18"/>
                      <w:lang w:eastAsia="en-GB"/>
                    </w:rPr>
                    <w:t>.</w:t>
                  </w:r>
                </w:p>
                <w:p w14:paraId="28A63BF6" w14:textId="3CF5566B" w:rsidR="00450B41" w:rsidRPr="00CB2B26" w:rsidRDefault="00450B41"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lang w:val="en-GB"/>
                    </w:rPr>
                  </w:pPr>
                </w:p>
              </w:tc>
            </w:tr>
          </w:tbl>
          <w:p w14:paraId="761A68E0" w14:textId="77777777" w:rsidR="00624110" w:rsidRPr="00CB2B26" w:rsidRDefault="00624110" w:rsidP="00CB2B26">
            <w:pPr>
              <w:rPr>
                <w:rStyle w:val="skn-mlo9top-sectionright-box"/>
                <w:rFonts w:asciiTheme="majorHAnsi" w:eastAsia="Catamaran" w:hAnsiTheme="majorHAnsi" w:cstheme="majorHAnsi"/>
                <w:sz w:val="20"/>
                <w:szCs w:val="20"/>
              </w:rPr>
            </w:pPr>
          </w:p>
        </w:tc>
        <w:tc>
          <w:tcPr>
            <w:tcW w:w="420" w:type="dxa"/>
            <w:tcMar>
              <w:top w:w="0" w:type="dxa"/>
              <w:left w:w="0" w:type="dxa"/>
              <w:bottom w:w="0" w:type="dxa"/>
              <w:right w:w="0" w:type="dxa"/>
            </w:tcMar>
            <w:vAlign w:val="bottom"/>
            <w:hideMark/>
          </w:tcPr>
          <w:p w14:paraId="6E3661D1" w14:textId="77777777" w:rsidR="00624110" w:rsidRDefault="00624110" w:rsidP="00CB2B26">
            <w:pPr>
              <w:rPr>
                <w:rStyle w:val="skn-mlo9top-sectionright-box"/>
                <w:rFonts w:ascii="Catamaran" w:eastAsia="Catamaran" w:hAnsi="Catamaran" w:cs="Catamaran"/>
                <w:sz w:val="20"/>
                <w:szCs w:val="20"/>
              </w:rPr>
            </w:pPr>
          </w:p>
        </w:tc>
      </w:tr>
    </w:tbl>
    <w:p w14:paraId="1A538600" w14:textId="77777777" w:rsidR="00624110" w:rsidRDefault="006F5658">
      <w:pPr>
        <w:spacing w:line="20" w:lineRule="auto"/>
        <w:rPr>
          <w:rFonts w:ascii="Catamaran" w:eastAsia="Catamaran" w:hAnsi="Catamaran" w:cs="Catamaran"/>
          <w:color w:val="050505"/>
          <w:sz w:val="20"/>
          <w:szCs w:val="20"/>
        </w:rPr>
      </w:pPr>
      <w:r>
        <w:rPr>
          <w:color w:val="FFFFFF"/>
          <w:sz w:val="2"/>
        </w:rPr>
        <w:t>.</w:t>
      </w:r>
    </w:p>
    <w:sectPr w:rsidR="00624110">
      <w:headerReference w:type="default" r:id="rId10"/>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5FE25" w14:textId="77777777" w:rsidR="007E2239" w:rsidRDefault="007E2239">
      <w:pPr>
        <w:spacing w:line="240" w:lineRule="auto"/>
      </w:pPr>
      <w:r>
        <w:separator/>
      </w:r>
    </w:p>
  </w:endnote>
  <w:endnote w:type="continuationSeparator" w:id="0">
    <w:p w14:paraId="376BF0D3" w14:textId="77777777" w:rsidR="007E2239" w:rsidRDefault="007E2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tamaran">
    <w:altName w:val="Calibri"/>
    <w:charset w:val="00"/>
    <w:family w:val="auto"/>
    <w:pitch w:val="default"/>
    <w:sig w:usb0="00000000" w:usb1="00000000" w:usb2="00000000" w:usb3="00000000" w:csb0="00000001" w:csb1="00000000"/>
    <w:embedRegular r:id="rId1" w:fontKey="{D271E249-442E-418A-97C4-BE56A0B1F506}"/>
    <w:embedBold r:id="rId2" w:fontKey="{6DC12986-FF04-4776-896A-6A633276B9AB}"/>
    <w:embedItalic r:id="rId3" w:fontKey="{EA7FAF02-4FBA-402C-B903-B52F235BC13F}"/>
  </w:font>
  <w:font w:name="Open Sans">
    <w:charset w:val="00"/>
    <w:family w:val="swiss"/>
    <w:pitch w:val="variable"/>
    <w:sig w:usb0="E00002EF" w:usb1="4000205B" w:usb2="00000028" w:usb3="00000000" w:csb0="0000019F" w:csb1="00000000"/>
    <w:embedRegular r:id="rId4" w:fontKey="{BFD30334-2C83-4477-BCA1-3107876D8D65}"/>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D6CFB" w14:textId="77777777" w:rsidR="007E2239" w:rsidRDefault="007E2239">
      <w:pPr>
        <w:spacing w:line="240" w:lineRule="auto"/>
      </w:pPr>
      <w:r>
        <w:separator/>
      </w:r>
    </w:p>
  </w:footnote>
  <w:footnote w:type="continuationSeparator" w:id="0">
    <w:p w14:paraId="203086DF" w14:textId="77777777" w:rsidR="007E2239" w:rsidRDefault="007E22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8D81C" w14:textId="0DAD9C8B" w:rsidR="00624110" w:rsidRDefault="002B3695">
    <w:pPr>
      <w:spacing w:line="20" w:lineRule="auto"/>
    </w:pPr>
    <w:r>
      <w:rPr>
        <w:noProof/>
      </w:rPr>
      <mc:AlternateContent>
        <mc:Choice Requires="wps">
          <w:drawing>
            <wp:anchor distT="0" distB="0" distL="114300" distR="114300" simplePos="0" relativeHeight="251657728" behindDoc="1" locked="0" layoutInCell="0" allowOverlap="1" wp14:anchorId="46CFBF49" wp14:editId="212E70E4">
              <wp:simplePos x="0" y="0"/>
              <wp:positionH relativeFrom="page">
                <wp:posOffset>0</wp:posOffset>
              </wp:positionH>
              <wp:positionV relativeFrom="page">
                <wp:posOffset>0</wp:posOffset>
              </wp:positionV>
              <wp:extent cx="2743200" cy="10058400"/>
              <wp:effectExtent l="0" t="0" r="0" b="0"/>
              <wp:wrapNone/>
              <wp:docPr id="11862131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058400"/>
                      </a:xfrm>
                      <a:prstGeom prst="rect">
                        <a:avLst/>
                      </a:prstGeom>
                      <a:solidFill>
                        <a:srgbClr val="0077C0"/>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727FE" id="Rectangle 1" o:spid="_x0000_s1026" style="position:absolute;margin-left:0;margin-top:0;width:3in;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" o:allowincell="f" fillcolor="#0077c0" stroked="f">
              <w10:wrap anchorx="page" anchory="page"/>
            </v:rect>
          </w:pict>
        </mc:Fallback>
      </mc:AlternateContent>
    </w: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DA1C02F8">
      <w:start w:val="1"/>
      <w:numFmt w:val="bullet"/>
      <w:lvlText w:val=""/>
      <w:lvlJc w:val="left"/>
      <w:pPr>
        <w:ind w:left="720" w:hanging="360"/>
      </w:pPr>
      <w:rPr>
        <w:rFonts w:ascii="Symbol" w:hAnsi="Symbol"/>
      </w:rPr>
    </w:lvl>
    <w:lvl w:ilvl="1" w:tplc="49F6F678">
      <w:start w:val="1"/>
      <w:numFmt w:val="bullet"/>
      <w:lvlText w:val="o"/>
      <w:lvlJc w:val="left"/>
      <w:pPr>
        <w:tabs>
          <w:tab w:val="num" w:pos="1440"/>
        </w:tabs>
        <w:ind w:left="1440" w:hanging="360"/>
      </w:pPr>
      <w:rPr>
        <w:rFonts w:ascii="Courier New" w:hAnsi="Courier New"/>
      </w:rPr>
    </w:lvl>
    <w:lvl w:ilvl="2" w:tplc="DD64F6E2">
      <w:start w:val="1"/>
      <w:numFmt w:val="bullet"/>
      <w:lvlText w:val=""/>
      <w:lvlJc w:val="left"/>
      <w:pPr>
        <w:tabs>
          <w:tab w:val="num" w:pos="2160"/>
        </w:tabs>
        <w:ind w:left="2160" w:hanging="360"/>
      </w:pPr>
      <w:rPr>
        <w:rFonts w:ascii="Wingdings" w:hAnsi="Wingdings"/>
      </w:rPr>
    </w:lvl>
    <w:lvl w:ilvl="3" w:tplc="C88418A0">
      <w:start w:val="1"/>
      <w:numFmt w:val="bullet"/>
      <w:lvlText w:val=""/>
      <w:lvlJc w:val="left"/>
      <w:pPr>
        <w:tabs>
          <w:tab w:val="num" w:pos="2880"/>
        </w:tabs>
        <w:ind w:left="2880" w:hanging="360"/>
      </w:pPr>
      <w:rPr>
        <w:rFonts w:ascii="Symbol" w:hAnsi="Symbol"/>
      </w:rPr>
    </w:lvl>
    <w:lvl w:ilvl="4" w:tplc="20F6E2AA">
      <w:start w:val="1"/>
      <w:numFmt w:val="bullet"/>
      <w:lvlText w:val="o"/>
      <w:lvlJc w:val="left"/>
      <w:pPr>
        <w:tabs>
          <w:tab w:val="num" w:pos="3600"/>
        </w:tabs>
        <w:ind w:left="3600" w:hanging="360"/>
      </w:pPr>
      <w:rPr>
        <w:rFonts w:ascii="Courier New" w:hAnsi="Courier New"/>
      </w:rPr>
    </w:lvl>
    <w:lvl w:ilvl="5" w:tplc="166EF54C">
      <w:start w:val="1"/>
      <w:numFmt w:val="bullet"/>
      <w:lvlText w:val=""/>
      <w:lvlJc w:val="left"/>
      <w:pPr>
        <w:tabs>
          <w:tab w:val="num" w:pos="4320"/>
        </w:tabs>
        <w:ind w:left="4320" w:hanging="360"/>
      </w:pPr>
      <w:rPr>
        <w:rFonts w:ascii="Wingdings" w:hAnsi="Wingdings"/>
      </w:rPr>
    </w:lvl>
    <w:lvl w:ilvl="6" w:tplc="30523AD4">
      <w:start w:val="1"/>
      <w:numFmt w:val="bullet"/>
      <w:lvlText w:val=""/>
      <w:lvlJc w:val="left"/>
      <w:pPr>
        <w:tabs>
          <w:tab w:val="num" w:pos="5040"/>
        </w:tabs>
        <w:ind w:left="5040" w:hanging="360"/>
      </w:pPr>
      <w:rPr>
        <w:rFonts w:ascii="Symbol" w:hAnsi="Symbol"/>
      </w:rPr>
    </w:lvl>
    <w:lvl w:ilvl="7" w:tplc="1FB6E18A">
      <w:start w:val="1"/>
      <w:numFmt w:val="bullet"/>
      <w:lvlText w:val="o"/>
      <w:lvlJc w:val="left"/>
      <w:pPr>
        <w:tabs>
          <w:tab w:val="num" w:pos="5760"/>
        </w:tabs>
        <w:ind w:left="5760" w:hanging="360"/>
      </w:pPr>
      <w:rPr>
        <w:rFonts w:ascii="Courier New" w:hAnsi="Courier New"/>
      </w:rPr>
    </w:lvl>
    <w:lvl w:ilvl="8" w:tplc="1BBE95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3D800AA">
      <w:start w:val="1"/>
      <w:numFmt w:val="bullet"/>
      <w:lvlText w:val=""/>
      <w:lvlJc w:val="left"/>
      <w:pPr>
        <w:ind w:left="720" w:hanging="360"/>
      </w:pPr>
      <w:rPr>
        <w:rFonts w:ascii="Symbol" w:hAnsi="Symbol"/>
      </w:rPr>
    </w:lvl>
    <w:lvl w:ilvl="1" w:tplc="D778A478">
      <w:start w:val="1"/>
      <w:numFmt w:val="bullet"/>
      <w:lvlText w:val="o"/>
      <w:lvlJc w:val="left"/>
      <w:pPr>
        <w:tabs>
          <w:tab w:val="num" w:pos="1440"/>
        </w:tabs>
        <w:ind w:left="1440" w:hanging="360"/>
      </w:pPr>
      <w:rPr>
        <w:rFonts w:ascii="Courier New" w:hAnsi="Courier New"/>
      </w:rPr>
    </w:lvl>
    <w:lvl w:ilvl="2" w:tplc="197A9B3E">
      <w:start w:val="1"/>
      <w:numFmt w:val="bullet"/>
      <w:lvlText w:val=""/>
      <w:lvlJc w:val="left"/>
      <w:pPr>
        <w:tabs>
          <w:tab w:val="num" w:pos="2160"/>
        </w:tabs>
        <w:ind w:left="2160" w:hanging="360"/>
      </w:pPr>
      <w:rPr>
        <w:rFonts w:ascii="Wingdings" w:hAnsi="Wingdings"/>
      </w:rPr>
    </w:lvl>
    <w:lvl w:ilvl="3" w:tplc="11D6C3A2">
      <w:start w:val="1"/>
      <w:numFmt w:val="bullet"/>
      <w:lvlText w:val=""/>
      <w:lvlJc w:val="left"/>
      <w:pPr>
        <w:tabs>
          <w:tab w:val="num" w:pos="2880"/>
        </w:tabs>
        <w:ind w:left="2880" w:hanging="360"/>
      </w:pPr>
      <w:rPr>
        <w:rFonts w:ascii="Symbol" w:hAnsi="Symbol"/>
      </w:rPr>
    </w:lvl>
    <w:lvl w:ilvl="4" w:tplc="8FCC064E">
      <w:start w:val="1"/>
      <w:numFmt w:val="bullet"/>
      <w:lvlText w:val="o"/>
      <w:lvlJc w:val="left"/>
      <w:pPr>
        <w:tabs>
          <w:tab w:val="num" w:pos="3600"/>
        </w:tabs>
        <w:ind w:left="3600" w:hanging="360"/>
      </w:pPr>
      <w:rPr>
        <w:rFonts w:ascii="Courier New" w:hAnsi="Courier New"/>
      </w:rPr>
    </w:lvl>
    <w:lvl w:ilvl="5" w:tplc="2B68B414">
      <w:start w:val="1"/>
      <w:numFmt w:val="bullet"/>
      <w:lvlText w:val=""/>
      <w:lvlJc w:val="left"/>
      <w:pPr>
        <w:tabs>
          <w:tab w:val="num" w:pos="4320"/>
        </w:tabs>
        <w:ind w:left="4320" w:hanging="360"/>
      </w:pPr>
      <w:rPr>
        <w:rFonts w:ascii="Wingdings" w:hAnsi="Wingdings"/>
      </w:rPr>
    </w:lvl>
    <w:lvl w:ilvl="6" w:tplc="D5F829DC">
      <w:start w:val="1"/>
      <w:numFmt w:val="bullet"/>
      <w:lvlText w:val=""/>
      <w:lvlJc w:val="left"/>
      <w:pPr>
        <w:tabs>
          <w:tab w:val="num" w:pos="5040"/>
        </w:tabs>
        <w:ind w:left="5040" w:hanging="360"/>
      </w:pPr>
      <w:rPr>
        <w:rFonts w:ascii="Symbol" w:hAnsi="Symbol"/>
      </w:rPr>
    </w:lvl>
    <w:lvl w:ilvl="7" w:tplc="2CEE0C36">
      <w:start w:val="1"/>
      <w:numFmt w:val="bullet"/>
      <w:lvlText w:val="o"/>
      <w:lvlJc w:val="left"/>
      <w:pPr>
        <w:tabs>
          <w:tab w:val="num" w:pos="5760"/>
        </w:tabs>
        <w:ind w:left="5760" w:hanging="360"/>
      </w:pPr>
      <w:rPr>
        <w:rFonts w:ascii="Courier New" w:hAnsi="Courier New"/>
      </w:rPr>
    </w:lvl>
    <w:lvl w:ilvl="8" w:tplc="C7AC91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D40CC1C">
      <w:start w:val="1"/>
      <w:numFmt w:val="bullet"/>
      <w:lvlText w:val=""/>
      <w:lvlJc w:val="left"/>
      <w:pPr>
        <w:ind w:left="720" w:hanging="360"/>
      </w:pPr>
      <w:rPr>
        <w:rFonts w:ascii="Symbol" w:hAnsi="Symbol"/>
      </w:rPr>
    </w:lvl>
    <w:lvl w:ilvl="1" w:tplc="F7145682">
      <w:start w:val="1"/>
      <w:numFmt w:val="bullet"/>
      <w:lvlText w:val="o"/>
      <w:lvlJc w:val="left"/>
      <w:pPr>
        <w:tabs>
          <w:tab w:val="num" w:pos="1440"/>
        </w:tabs>
        <w:ind w:left="1440" w:hanging="360"/>
      </w:pPr>
      <w:rPr>
        <w:rFonts w:ascii="Courier New" w:hAnsi="Courier New"/>
      </w:rPr>
    </w:lvl>
    <w:lvl w:ilvl="2" w:tplc="2DC44824">
      <w:start w:val="1"/>
      <w:numFmt w:val="bullet"/>
      <w:lvlText w:val=""/>
      <w:lvlJc w:val="left"/>
      <w:pPr>
        <w:tabs>
          <w:tab w:val="num" w:pos="2160"/>
        </w:tabs>
        <w:ind w:left="2160" w:hanging="360"/>
      </w:pPr>
      <w:rPr>
        <w:rFonts w:ascii="Wingdings" w:hAnsi="Wingdings"/>
      </w:rPr>
    </w:lvl>
    <w:lvl w:ilvl="3" w:tplc="0B16C624">
      <w:start w:val="1"/>
      <w:numFmt w:val="bullet"/>
      <w:lvlText w:val=""/>
      <w:lvlJc w:val="left"/>
      <w:pPr>
        <w:tabs>
          <w:tab w:val="num" w:pos="2880"/>
        </w:tabs>
        <w:ind w:left="2880" w:hanging="360"/>
      </w:pPr>
      <w:rPr>
        <w:rFonts w:ascii="Symbol" w:hAnsi="Symbol"/>
      </w:rPr>
    </w:lvl>
    <w:lvl w:ilvl="4" w:tplc="E8F8F3DC">
      <w:start w:val="1"/>
      <w:numFmt w:val="bullet"/>
      <w:lvlText w:val="o"/>
      <w:lvlJc w:val="left"/>
      <w:pPr>
        <w:tabs>
          <w:tab w:val="num" w:pos="3600"/>
        </w:tabs>
        <w:ind w:left="3600" w:hanging="360"/>
      </w:pPr>
      <w:rPr>
        <w:rFonts w:ascii="Courier New" w:hAnsi="Courier New"/>
      </w:rPr>
    </w:lvl>
    <w:lvl w:ilvl="5" w:tplc="E6B8C394">
      <w:start w:val="1"/>
      <w:numFmt w:val="bullet"/>
      <w:lvlText w:val=""/>
      <w:lvlJc w:val="left"/>
      <w:pPr>
        <w:tabs>
          <w:tab w:val="num" w:pos="4320"/>
        </w:tabs>
        <w:ind w:left="4320" w:hanging="360"/>
      </w:pPr>
      <w:rPr>
        <w:rFonts w:ascii="Wingdings" w:hAnsi="Wingdings"/>
      </w:rPr>
    </w:lvl>
    <w:lvl w:ilvl="6" w:tplc="9B7C8B48">
      <w:start w:val="1"/>
      <w:numFmt w:val="bullet"/>
      <w:lvlText w:val=""/>
      <w:lvlJc w:val="left"/>
      <w:pPr>
        <w:tabs>
          <w:tab w:val="num" w:pos="5040"/>
        </w:tabs>
        <w:ind w:left="5040" w:hanging="360"/>
      </w:pPr>
      <w:rPr>
        <w:rFonts w:ascii="Symbol" w:hAnsi="Symbol"/>
      </w:rPr>
    </w:lvl>
    <w:lvl w:ilvl="7" w:tplc="DA10455A">
      <w:start w:val="1"/>
      <w:numFmt w:val="bullet"/>
      <w:lvlText w:val="o"/>
      <w:lvlJc w:val="left"/>
      <w:pPr>
        <w:tabs>
          <w:tab w:val="num" w:pos="5760"/>
        </w:tabs>
        <w:ind w:left="5760" w:hanging="360"/>
      </w:pPr>
      <w:rPr>
        <w:rFonts w:ascii="Courier New" w:hAnsi="Courier New"/>
      </w:rPr>
    </w:lvl>
    <w:lvl w:ilvl="8" w:tplc="0B540D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EA858E2">
      <w:start w:val="1"/>
      <w:numFmt w:val="bullet"/>
      <w:lvlText w:val=""/>
      <w:lvlJc w:val="left"/>
      <w:pPr>
        <w:ind w:left="720" w:hanging="360"/>
      </w:pPr>
      <w:rPr>
        <w:rFonts w:ascii="Symbol" w:hAnsi="Symbol"/>
      </w:rPr>
    </w:lvl>
    <w:lvl w:ilvl="1" w:tplc="5C521CC2">
      <w:start w:val="1"/>
      <w:numFmt w:val="bullet"/>
      <w:lvlText w:val="o"/>
      <w:lvlJc w:val="left"/>
      <w:pPr>
        <w:tabs>
          <w:tab w:val="num" w:pos="1440"/>
        </w:tabs>
        <w:ind w:left="1440" w:hanging="360"/>
      </w:pPr>
      <w:rPr>
        <w:rFonts w:ascii="Courier New" w:hAnsi="Courier New"/>
      </w:rPr>
    </w:lvl>
    <w:lvl w:ilvl="2" w:tplc="82821758">
      <w:start w:val="1"/>
      <w:numFmt w:val="bullet"/>
      <w:lvlText w:val=""/>
      <w:lvlJc w:val="left"/>
      <w:pPr>
        <w:tabs>
          <w:tab w:val="num" w:pos="2160"/>
        </w:tabs>
        <w:ind w:left="2160" w:hanging="360"/>
      </w:pPr>
      <w:rPr>
        <w:rFonts w:ascii="Wingdings" w:hAnsi="Wingdings"/>
      </w:rPr>
    </w:lvl>
    <w:lvl w:ilvl="3" w:tplc="F4B2EBF0">
      <w:start w:val="1"/>
      <w:numFmt w:val="bullet"/>
      <w:lvlText w:val=""/>
      <w:lvlJc w:val="left"/>
      <w:pPr>
        <w:tabs>
          <w:tab w:val="num" w:pos="2880"/>
        </w:tabs>
        <w:ind w:left="2880" w:hanging="360"/>
      </w:pPr>
      <w:rPr>
        <w:rFonts w:ascii="Symbol" w:hAnsi="Symbol"/>
      </w:rPr>
    </w:lvl>
    <w:lvl w:ilvl="4" w:tplc="E918FAE4">
      <w:start w:val="1"/>
      <w:numFmt w:val="bullet"/>
      <w:lvlText w:val="o"/>
      <w:lvlJc w:val="left"/>
      <w:pPr>
        <w:tabs>
          <w:tab w:val="num" w:pos="3600"/>
        </w:tabs>
        <w:ind w:left="3600" w:hanging="360"/>
      </w:pPr>
      <w:rPr>
        <w:rFonts w:ascii="Courier New" w:hAnsi="Courier New"/>
      </w:rPr>
    </w:lvl>
    <w:lvl w:ilvl="5" w:tplc="A42EEEAC">
      <w:start w:val="1"/>
      <w:numFmt w:val="bullet"/>
      <w:lvlText w:val=""/>
      <w:lvlJc w:val="left"/>
      <w:pPr>
        <w:tabs>
          <w:tab w:val="num" w:pos="4320"/>
        </w:tabs>
        <w:ind w:left="4320" w:hanging="360"/>
      </w:pPr>
      <w:rPr>
        <w:rFonts w:ascii="Wingdings" w:hAnsi="Wingdings"/>
      </w:rPr>
    </w:lvl>
    <w:lvl w:ilvl="6" w:tplc="CAB038E2">
      <w:start w:val="1"/>
      <w:numFmt w:val="bullet"/>
      <w:lvlText w:val=""/>
      <w:lvlJc w:val="left"/>
      <w:pPr>
        <w:tabs>
          <w:tab w:val="num" w:pos="5040"/>
        </w:tabs>
        <w:ind w:left="5040" w:hanging="360"/>
      </w:pPr>
      <w:rPr>
        <w:rFonts w:ascii="Symbol" w:hAnsi="Symbol"/>
      </w:rPr>
    </w:lvl>
    <w:lvl w:ilvl="7" w:tplc="7DE2ECBC">
      <w:start w:val="1"/>
      <w:numFmt w:val="bullet"/>
      <w:lvlText w:val="o"/>
      <w:lvlJc w:val="left"/>
      <w:pPr>
        <w:tabs>
          <w:tab w:val="num" w:pos="5760"/>
        </w:tabs>
        <w:ind w:left="5760" w:hanging="360"/>
      </w:pPr>
      <w:rPr>
        <w:rFonts w:ascii="Courier New" w:hAnsi="Courier New"/>
      </w:rPr>
    </w:lvl>
    <w:lvl w:ilvl="8" w:tplc="A8984DCE">
      <w:start w:val="1"/>
      <w:numFmt w:val="bullet"/>
      <w:lvlText w:val=""/>
      <w:lvlJc w:val="left"/>
      <w:pPr>
        <w:tabs>
          <w:tab w:val="num" w:pos="6480"/>
        </w:tabs>
        <w:ind w:left="6480" w:hanging="360"/>
      </w:pPr>
      <w:rPr>
        <w:rFonts w:ascii="Wingdings" w:hAnsi="Wingdings"/>
      </w:rPr>
    </w:lvl>
  </w:abstractNum>
  <w:abstractNum w:abstractNumId="4" w15:restartNumberingAfterBreak="0">
    <w:nsid w:val="280C1C7A"/>
    <w:multiLevelType w:val="hybridMultilevel"/>
    <w:tmpl w:val="617C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C0D32"/>
    <w:multiLevelType w:val="hybridMultilevel"/>
    <w:tmpl w:val="621C6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14923"/>
    <w:multiLevelType w:val="hybridMultilevel"/>
    <w:tmpl w:val="0C92A1D2"/>
    <w:lvl w:ilvl="0" w:tplc="04090009">
      <w:start w:val="1"/>
      <w:numFmt w:val="bullet"/>
      <w:lvlText w:val=""/>
      <w:lvlJc w:val="left"/>
      <w:pPr>
        <w:ind w:left="580" w:hanging="360"/>
      </w:pPr>
      <w:rPr>
        <w:rFonts w:ascii="Wingdings" w:hAnsi="Wingding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7" w15:restartNumberingAfterBreak="0">
    <w:nsid w:val="6AB45C1C"/>
    <w:multiLevelType w:val="hybridMultilevel"/>
    <w:tmpl w:val="E47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082324">
    <w:abstractNumId w:val="0"/>
  </w:num>
  <w:num w:numId="2" w16cid:durableId="1689481564">
    <w:abstractNumId w:val="1"/>
  </w:num>
  <w:num w:numId="3" w16cid:durableId="492524694">
    <w:abstractNumId w:val="2"/>
  </w:num>
  <w:num w:numId="4" w16cid:durableId="159394846">
    <w:abstractNumId w:val="3"/>
  </w:num>
  <w:num w:numId="5" w16cid:durableId="1703088042">
    <w:abstractNumId w:val="6"/>
  </w:num>
  <w:num w:numId="6" w16cid:durableId="594242426">
    <w:abstractNumId w:val="5"/>
  </w:num>
  <w:num w:numId="7" w16cid:durableId="228273745">
    <w:abstractNumId w:val="4"/>
  </w:num>
  <w:num w:numId="8" w16cid:durableId="205804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10"/>
    <w:rsid w:val="00001AC3"/>
    <w:rsid w:val="0001520C"/>
    <w:rsid w:val="00032652"/>
    <w:rsid w:val="00051980"/>
    <w:rsid w:val="00094F54"/>
    <w:rsid w:val="000A7DB3"/>
    <w:rsid w:val="001A4715"/>
    <w:rsid w:val="001B5D7D"/>
    <w:rsid w:val="00225D82"/>
    <w:rsid w:val="00254979"/>
    <w:rsid w:val="002B3695"/>
    <w:rsid w:val="00320B46"/>
    <w:rsid w:val="00382349"/>
    <w:rsid w:val="003840B3"/>
    <w:rsid w:val="00391345"/>
    <w:rsid w:val="003D7C50"/>
    <w:rsid w:val="00450B41"/>
    <w:rsid w:val="004901D6"/>
    <w:rsid w:val="004B3F55"/>
    <w:rsid w:val="00541B01"/>
    <w:rsid w:val="00585AFE"/>
    <w:rsid w:val="005A61C3"/>
    <w:rsid w:val="005D1B3F"/>
    <w:rsid w:val="00624110"/>
    <w:rsid w:val="0067190C"/>
    <w:rsid w:val="006B22E0"/>
    <w:rsid w:val="006F5658"/>
    <w:rsid w:val="007471D1"/>
    <w:rsid w:val="007725F9"/>
    <w:rsid w:val="007A207A"/>
    <w:rsid w:val="007E2239"/>
    <w:rsid w:val="00845564"/>
    <w:rsid w:val="00866059"/>
    <w:rsid w:val="00891840"/>
    <w:rsid w:val="00895CFC"/>
    <w:rsid w:val="008B6736"/>
    <w:rsid w:val="008C59C5"/>
    <w:rsid w:val="0098017C"/>
    <w:rsid w:val="009F44F0"/>
    <w:rsid w:val="00A149E4"/>
    <w:rsid w:val="00AA0951"/>
    <w:rsid w:val="00AA3B82"/>
    <w:rsid w:val="00AC4012"/>
    <w:rsid w:val="00B42041"/>
    <w:rsid w:val="00BD0AA1"/>
    <w:rsid w:val="00CA0032"/>
    <w:rsid w:val="00CB2B26"/>
    <w:rsid w:val="00D565BF"/>
    <w:rsid w:val="00D60EE5"/>
    <w:rsid w:val="00DE1EBF"/>
    <w:rsid w:val="00DE4317"/>
    <w:rsid w:val="00E3556B"/>
    <w:rsid w:val="00E802AB"/>
    <w:rsid w:val="00ED22D0"/>
    <w:rsid w:val="00EE1608"/>
    <w:rsid w:val="00FA3B19"/>
    <w:rsid w:val="00FB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A525A"/>
  <w15:docId w15:val="{6E245DE3-3190-436D-A73F-4555A96A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mlo9pagesize">
    <w:name w:val="skn-mlo9_pagesize"/>
    <w:basedOn w:val="Normal"/>
  </w:style>
  <w:style w:type="character" w:customStyle="1" w:styleId="documenttop-sectioncolor-padding-cell">
    <w:name w:val="document_top-section_color-padding-cell"/>
    <w:basedOn w:val="DefaultParagraphFont"/>
  </w:style>
  <w:style w:type="character" w:customStyle="1" w:styleId="documenttop-sectionleft-box">
    <w:name w:val="document_top-section_left-box"/>
    <w:basedOn w:val="DefaultParagraphFont"/>
  </w:style>
  <w:style w:type="paragraph" w:customStyle="1" w:styleId="skn-mlo9top-sectionleft-boxsectionnth-child1">
    <w:name w:val="skn-mlo9_top-section_left-box_section_nth-child(1)"/>
    <w:basedOn w:val="Normal"/>
  </w:style>
  <w:style w:type="paragraph" w:customStyle="1" w:styleId="skn-mlo9firstparagraph">
    <w:name w:val="skn-mlo9_firstparagraph"/>
    <w:basedOn w:val="Normal"/>
  </w:style>
  <w:style w:type="paragraph" w:customStyle="1" w:styleId="skn-mlo9name">
    <w:name w:val="skn-mlo9_name"/>
    <w:basedOn w:val="Normal"/>
    <w:pPr>
      <w:spacing w:line="660" w:lineRule="atLeast"/>
    </w:pPr>
    <w:rPr>
      <w:rFonts w:ascii="Nunito Sans" w:eastAsia="Nunito Sans" w:hAnsi="Nunito Sans" w:cs="Nunito Sans"/>
      <w:caps/>
      <w:spacing w:val="48"/>
      <w:sz w:val="48"/>
      <w:szCs w:val="48"/>
    </w:rPr>
  </w:style>
  <w:style w:type="character" w:customStyle="1" w:styleId="span">
    <w:name w:val="span"/>
    <w:basedOn w:val="DefaultParagraphFont"/>
    <w:rPr>
      <w:bdr w:val="none" w:sz="0" w:space="0" w:color="auto"/>
      <w:vertAlign w:val="baseline"/>
    </w:rPr>
  </w:style>
  <w:style w:type="paragraph" w:customStyle="1" w:styleId="skn-mlo9section">
    <w:name w:val="skn-mlo9_section"/>
    <w:basedOn w:val="Normal"/>
  </w:style>
  <w:style w:type="paragraph" w:customStyle="1" w:styleId="skn-mlo9heading">
    <w:name w:val="skn-mlo9_heading"/>
    <w:basedOn w:val="Normal"/>
  </w:style>
  <w:style w:type="paragraph" w:customStyle="1" w:styleId="skn-mlo9sectiontitle">
    <w:name w:val="skn-mlo9_sectiontitle"/>
    <w:basedOn w:val="Normal"/>
    <w:pPr>
      <w:spacing w:line="320" w:lineRule="atLeast"/>
    </w:pPr>
    <w:rPr>
      <w:rFonts w:ascii="Nunito Sans" w:eastAsia="Nunito Sans" w:hAnsi="Nunito Sans" w:cs="Nunito Sans"/>
      <w:caps/>
      <w:spacing w:val="12"/>
    </w:rPr>
  </w:style>
  <w:style w:type="paragraph" w:customStyle="1" w:styleId="top-sectionleft-boxborderleftDIV">
    <w:name w:val="top-section_left-box_borderleftDIV"/>
    <w:basedOn w:val="Normal"/>
    <w:pPr>
      <w:pBdr>
        <w:bottom w:val="single" w:sz="8" w:space="0" w:color="FFFFFF"/>
      </w:pBdr>
    </w:pPr>
  </w:style>
  <w:style w:type="paragraph" w:customStyle="1" w:styleId="skn-mlo9address">
    <w:name w:val="skn-mlo9_address"/>
    <w:basedOn w:val="Normal"/>
    <w:pPr>
      <w:spacing w:line="360" w:lineRule="atLeast"/>
    </w:pPr>
    <w:rPr>
      <w:sz w:val="22"/>
      <w:szCs w:val="22"/>
    </w:rPr>
  </w:style>
  <w:style w:type="character" w:customStyle="1" w:styleId="skn-mlo9ico-svg">
    <w:name w:val="skn-mlo9_ico-svg"/>
    <w:basedOn w:val="DefaultParagraphFont"/>
  </w:style>
  <w:style w:type="character" w:customStyle="1" w:styleId="skn-mlo9ico-txt">
    <w:name w:val="skn-mlo9_ico-txt"/>
    <w:basedOn w:val="DefaultParagraphFont"/>
  </w:style>
  <w:style w:type="table" w:customStyle="1" w:styleId="skn-mlo9icon-row">
    <w:name w:val="skn-mlo9_icon-row"/>
    <w:basedOn w:val="TableNormal"/>
    <w:tblPr/>
  </w:style>
  <w:style w:type="table" w:customStyle="1" w:styleId="skn-mlo9icon-rownth-last-child1">
    <w:name w:val="skn-mlo9_icon-row_nth-last-child(1)"/>
    <w:basedOn w:val="TableNormal"/>
    <w:tblPr/>
  </w:style>
  <w:style w:type="paragraph" w:customStyle="1" w:styleId="div">
    <w:name w:val="div"/>
    <w:basedOn w:val="Normal"/>
  </w:style>
  <w:style w:type="paragraph" w:customStyle="1" w:styleId="documenttop-sectionleft-boxsectionhilt-secpara-containerparagraph-leftpaddingcell">
    <w:name w:val="document_top-section_left-box_section_hilt-sec_para-container_paragraph-leftpaddingcell"/>
    <w:basedOn w:val="Normal"/>
    <w:rPr>
      <w:vanish/>
    </w:rPr>
  </w:style>
  <w:style w:type="paragraph" w:customStyle="1" w:styleId="skn-mlo9top-sectionleft-boxsinglecolumn">
    <w:name w:val="skn-mlo9_top-section_left-box_singlecolumn"/>
    <w:basedOn w:val="Normal"/>
  </w:style>
  <w:style w:type="paragraph" w:customStyle="1" w:styleId="skn-mlo9hilt-seculli">
    <w:name w:val="skn-mlo9_hilt-sec_ul_li"/>
    <w:basedOn w:val="Normal"/>
  </w:style>
  <w:style w:type="paragraph" w:customStyle="1" w:styleId="p">
    <w:name w:val="p"/>
    <w:basedOn w:val="Normal"/>
  </w:style>
  <w:style w:type="paragraph" w:customStyle="1" w:styleId="skn-mlo9hilt-secullinth-last-child1">
    <w:name w:val="skn-mlo9_hilt-sec_ul_li_nth-last-child(1)"/>
    <w:basedOn w:val="Normal"/>
  </w:style>
  <w:style w:type="paragraph" w:customStyle="1" w:styleId="documenttop-sectioncolor-padding-cellParagraph">
    <w:name w:val="document_top-section_color-padding-cell Paragraph"/>
    <w:basedOn w:val="Normal"/>
  </w:style>
  <w:style w:type="character" w:customStyle="1" w:styleId="documenttop-sectionleft-padding-cell">
    <w:name w:val="document_top-section_left-padding-cell"/>
    <w:basedOn w:val="DefaultParagraphFont"/>
  </w:style>
  <w:style w:type="character" w:customStyle="1" w:styleId="skn-mlo9top-sectionright-box">
    <w:name w:val="skn-mlo9_top-section_right-box"/>
    <w:basedOn w:val="DefaultParagraphFont"/>
    <w:rPr>
      <w:color w:val="050505"/>
    </w:rPr>
  </w:style>
  <w:style w:type="paragraph" w:customStyle="1" w:styleId="skn-mlo9top-sectionright-boxsectionnth-child1">
    <w:name w:val="skn-mlo9_top-section_right-box_section_nth-child(1)"/>
    <w:basedOn w:val="Normal"/>
  </w:style>
  <w:style w:type="paragraph" w:customStyle="1" w:styleId="borderDIV">
    <w:name w:val="borderDIV"/>
    <w:basedOn w:val="Normal"/>
    <w:pPr>
      <w:pBdr>
        <w:bottom w:val="single" w:sz="8" w:space="0" w:color="0077C0"/>
      </w:pBdr>
    </w:pPr>
  </w:style>
  <w:style w:type="paragraph" w:customStyle="1" w:styleId="skn-mlo9singlecolumn">
    <w:name w:val="skn-mlo9_singlecolumn"/>
    <w:basedOn w:val="Normal"/>
  </w:style>
  <w:style w:type="character" w:customStyle="1" w:styleId="skn-mlo9top-sectionright-boxsectionparagraph-tableparagraph-leftpaddingcell">
    <w:name w:val="skn-mlo9_top-section_right-box_section_paragraph-table_paragraph-leftpaddingcell"/>
    <w:basedOn w:val="DefaultParagraphFont"/>
  </w:style>
  <w:style w:type="paragraph" w:customStyle="1" w:styleId="skn-mlo9top-sectionright-boxsectionparagraph-tableparagraph-leftpaddingcellParagraph">
    <w:name w:val="skn-mlo9_top-section_right-box_section_paragraph-table_paragraph-leftpaddingcell Paragraph"/>
    <w:basedOn w:val="Normal"/>
  </w:style>
  <w:style w:type="character" w:customStyle="1" w:styleId="skn-mlo9top-sectionright-boxsectionparagraph-tablesinglecolumn">
    <w:name w:val="skn-mlo9_top-section_right-box_section_paragraph-table_singlecolumn"/>
    <w:basedOn w:val="DefaultParagraphFont"/>
  </w:style>
  <w:style w:type="paragraph" w:customStyle="1" w:styleId="skn-mlo9top-sectionright-boxdisp-block">
    <w:name w:val="skn-mlo9_top-section_right-box_disp-block"/>
    <w:basedOn w:val="Normal"/>
  </w:style>
  <w:style w:type="paragraph" w:customStyle="1" w:styleId="skn-mlo9ulli">
    <w:name w:val="skn-mlo9_ul_li"/>
    <w:basedOn w:val="Normal"/>
    <w:pPr>
      <w:pBdr>
        <w:left w:val="none" w:sz="0" w:space="9" w:color="auto"/>
      </w:pBdr>
    </w:pPr>
  </w:style>
  <w:style w:type="table" w:customStyle="1" w:styleId="skn-mlo9top-sectionright-boxsectionparagraph-table">
    <w:name w:val="skn-mlo9_top-section_right-box_section_paragraph-table"/>
    <w:basedOn w:val="TableNormal"/>
    <w:tblPr/>
  </w:style>
  <w:style w:type="character" w:customStyle="1" w:styleId="skn-mlo9light-txt">
    <w:name w:val="skn-mlo9_light-txt"/>
    <w:basedOn w:val="DefaultParagraphFont"/>
    <w:rPr>
      <w:color w:val="999999"/>
    </w:rPr>
  </w:style>
  <w:style w:type="character" w:customStyle="1" w:styleId="skn-mlo9top-sectionright-boxsectionpara-containerparagraph-leftpaddingcell">
    <w:name w:val="skn-mlo9_top-section_right-box_section_para-container_paragraph-leftpaddingcell"/>
    <w:basedOn w:val="DefaultParagraphFont"/>
  </w:style>
  <w:style w:type="paragraph" w:customStyle="1" w:styleId="skn-mlo9top-sectionright-boxsectionpara-containerparagraph-leftpaddingcellParagraph">
    <w:name w:val="skn-mlo9_top-section_right-box_section_para-container_paragraph-leftpaddingcell Paragraph"/>
    <w:basedOn w:val="Normal"/>
  </w:style>
  <w:style w:type="character" w:customStyle="1" w:styleId="skn-mlo9top-sectionright-boxsectionpara-containersinglecolumn">
    <w:name w:val="skn-mlo9_top-section_right-box_section_para-container_singlecolumn"/>
    <w:basedOn w:val="DefaultParagraphFont"/>
  </w:style>
  <w:style w:type="character" w:customStyle="1" w:styleId="skn-mlo9txt-bold">
    <w:name w:val="skn-mlo9_txt-bold"/>
    <w:basedOn w:val="DefaultParagraphFont"/>
    <w:rPr>
      <w:b/>
      <w:bCs/>
    </w:rPr>
  </w:style>
  <w:style w:type="table" w:customStyle="1" w:styleId="skn-mlo9top-sectionright-boxsectionpara-container">
    <w:name w:val="skn-mlo9_top-section_right-box_section_para-container"/>
    <w:basedOn w:val="TableNormal"/>
    <w:tblPr/>
  </w:style>
  <w:style w:type="character" w:customStyle="1" w:styleId="documenttop-sectionright-padding-cell">
    <w:name w:val="document_top-section_right-padding-cell"/>
    <w:basedOn w:val="DefaultParagraphFont"/>
  </w:style>
  <w:style w:type="table" w:customStyle="1" w:styleId="skn-mlo9top-section">
    <w:name w:val="skn-mlo9_top-section"/>
    <w:basedOn w:val="TableNormal"/>
    <w:tblPr/>
  </w:style>
  <w:style w:type="character" w:customStyle="1" w:styleId="skn-slo9anyCharacter">
    <w:name w:val="skn-slo9_any Character"/>
    <w:basedOn w:val="DefaultParagraphFont"/>
    <w:rsid w:val="00320B46"/>
  </w:style>
  <w:style w:type="character" w:customStyle="1" w:styleId="skn-slo9txt-bold">
    <w:name w:val="skn-slo9_txt-bold"/>
    <w:basedOn w:val="DefaultParagraphFont"/>
    <w:rsid w:val="00320B46"/>
    <w:rPr>
      <w:b/>
      <w:bCs/>
    </w:rPr>
  </w:style>
  <w:style w:type="paragraph" w:customStyle="1" w:styleId="skn-slo9dsp-block">
    <w:name w:val="skn-slo9_dsp-block"/>
    <w:basedOn w:val="Normal"/>
    <w:rsid w:val="00320B46"/>
    <w:pPr>
      <w:spacing w:line="240" w:lineRule="auto"/>
      <w:textAlignment w:val="auto"/>
    </w:pPr>
  </w:style>
  <w:style w:type="character" w:customStyle="1" w:styleId="right-boxsectiontableparacell">
    <w:name w:val="right-box_sectiontable_paracell"/>
    <w:basedOn w:val="DefaultParagraphFont"/>
    <w:rsid w:val="00320B46"/>
  </w:style>
  <w:style w:type="paragraph" w:styleId="NoSpacing">
    <w:name w:val="No Spacing"/>
    <w:link w:val="NoSpacingChar"/>
    <w:uiPriority w:val="1"/>
    <w:qFormat/>
    <w:rsid w:val="00320B4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20B46"/>
    <w:rPr>
      <w:rFonts w:asciiTheme="minorHAnsi" w:eastAsiaTheme="minorEastAsia" w:hAnsiTheme="minorHAnsi" w:cstheme="minorBidi"/>
      <w:sz w:val="22"/>
      <w:szCs w:val="22"/>
    </w:rPr>
  </w:style>
  <w:style w:type="paragraph" w:styleId="ListParagraph">
    <w:name w:val="List Paragraph"/>
    <w:basedOn w:val="Normal"/>
    <w:uiPriority w:val="34"/>
    <w:qFormat/>
    <w:rsid w:val="00450B41"/>
    <w:pPr>
      <w:spacing w:line="240" w:lineRule="auto"/>
      <w:ind w:left="720"/>
      <w:contextualSpacing/>
      <w:textAlignment w:val="auto"/>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Mileiny Greys</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Mileiny Greys</dc:title>
  <dc:creator>E I</dc:creator>
  <cp:lastModifiedBy>MILEINY NOLASCO</cp:lastModifiedBy>
  <cp:revision>4</cp:revision>
  <dcterms:created xsi:type="dcterms:W3CDTF">2024-10-07T02:32:00Z</dcterms:created>
  <dcterms:modified xsi:type="dcterms:W3CDTF">2024-10-21T22:26:00Z</dcterms:modified>
</cp:coreProperties>
</file>